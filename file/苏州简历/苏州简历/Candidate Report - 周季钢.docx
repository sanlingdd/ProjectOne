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2950"/>
        <w:tblW w:w="0" w:type="auto"/>
        <w:tblLook w:val="00A0" w:firstRow="1" w:lastRow="0" w:firstColumn="1" w:lastColumn="0" w:noHBand="0" w:noVBand="0"/>
      </w:tblPr>
      <w:tblGrid>
        <w:gridCol w:w="4237"/>
        <w:gridCol w:w="4941"/>
      </w:tblGrid>
      <w:tr w:rsidR="0066206A" w:rsidRPr="00F074C4" w14:paraId="101FC63D" w14:textId="77777777" w:rsidTr="0076443E">
        <w:tc>
          <w:tcPr>
            <w:tcW w:w="4237" w:type="dxa"/>
          </w:tcPr>
          <w:p w14:paraId="4C8D110D" w14:textId="77777777" w:rsidR="0066206A" w:rsidRDefault="0066206A" w:rsidP="0076443E">
            <w:pPr>
              <w:rPr>
                <w:rFonts w:hint="eastAsia"/>
                <w:lang w:eastAsia="zh-CN"/>
              </w:rPr>
            </w:pPr>
            <w:bookmarkStart w:id="0" w:name="_GoBack"/>
          </w:p>
        </w:tc>
        <w:tc>
          <w:tcPr>
            <w:tcW w:w="4941" w:type="dxa"/>
          </w:tcPr>
          <w:p w14:paraId="5AD3F30B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</w:tr>
      <w:bookmarkEnd w:id="0"/>
      <w:tr w:rsidR="0066206A" w:rsidRPr="00F074C4" w14:paraId="5F4FF269" w14:textId="77777777" w:rsidTr="0076443E">
        <w:tc>
          <w:tcPr>
            <w:tcW w:w="4237" w:type="dxa"/>
          </w:tcPr>
          <w:p w14:paraId="5D3A09EA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  <w:tc>
          <w:tcPr>
            <w:tcW w:w="4941" w:type="dxa"/>
          </w:tcPr>
          <w:p w14:paraId="169B4FC5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</w:tr>
      <w:tr w:rsidR="0066206A" w:rsidRPr="00F074C4" w14:paraId="7B7F6422" w14:textId="77777777" w:rsidTr="0076443E">
        <w:tc>
          <w:tcPr>
            <w:tcW w:w="4237" w:type="dxa"/>
          </w:tcPr>
          <w:p w14:paraId="5C46B21F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  <w:tc>
          <w:tcPr>
            <w:tcW w:w="4941" w:type="dxa"/>
          </w:tcPr>
          <w:p w14:paraId="1F2C2475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</w:tr>
      <w:tr w:rsidR="0066206A" w:rsidRPr="00F074C4" w14:paraId="79C70A10" w14:textId="77777777" w:rsidTr="0076443E">
        <w:tc>
          <w:tcPr>
            <w:tcW w:w="4237" w:type="dxa"/>
          </w:tcPr>
          <w:p w14:paraId="748F21ED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  <w:tc>
          <w:tcPr>
            <w:tcW w:w="4941" w:type="dxa"/>
          </w:tcPr>
          <w:p w14:paraId="321564C1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</w:tr>
      <w:tr w:rsidR="0066206A" w:rsidRPr="00F074C4" w14:paraId="038AF696" w14:textId="77777777" w:rsidTr="0076443E">
        <w:tc>
          <w:tcPr>
            <w:tcW w:w="4237" w:type="dxa"/>
          </w:tcPr>
          <w:p w14:paraId="271B53AD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  <w:tc>
          <w:tcPr>
            <w:tcW w:w="4941" w:type="dxa"/>
          </w:tcPr>
          <w:p w14:paraId="5E65D436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</w:tr>
      <w:tr w:rsidR="0066206A" w:rsidRPr="00F074C4" w14:paraId="44874CCA" w14:textId="77777777" w:rsidTr="0076443E">
        <w:tc>
          <w:tcPr>
            <w:tcW w:w="4237" w:type="dxa"/>
          </w:tcPr>
          <w:p w14:paraId="76BBC03B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  <w:tc>
          <w:tcPr>
            <w:tcW w:w="4941" w:type="dxa"/>
          </w:tcPr>
          <w:p w14:paraId="1BCA8CC6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</w:tr>
      <w:tr w:rsidR="0066206A" w:rsidRPr="00F074C4" w14:paraId="3BCDC3C1" w14:textId="77777777" w:rsidTr="00831523">
        <w:trPr>
          <w:trHeight w:val="321"/>
        </w:trPr>
        <w:tc>
          <w:tcPr>
            <w:tcW w:w="4237" w:type="dxa"/>
          </w:tcPr>
          <w:p w14:paraId="604A1DDB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  <w:tc>
          <w:tcPr>
            <w:tcW w:w="4941" w:type="dxa"/>
          </w:tcPr>
          <w:p w14:paraId="16685691" w14:textId="77777777" w:rsidR="0066206A" w:rsidRDefault="0066206A" w:rsidP="0076443E">
            <w:pPr>
              <w:rPr>
                <w:rFonts w:hint="eastAsia"/>
                <w:lang w:eastAsia="zh-CN"/>
              </w:rPr>
            </w:pPr>
          </w:p>
        </w:tc>
      </w:tr>
      <w:tr w:rsidR="0076443E" w:rsidRPr="00F074C4" w14:paraId="2D02EA4A" w14:textId="77777777" w:rsidTr="0076443E">
        <w:tc>
          <w:tcPr>
            <w:tcW w:w="4237" w:type="dxa"/>
          </w:tcPr>
          <w:p w14:paraId="5775EA17" w14:textId="77777777" w:rsidR="0076443E" w:rsidRPr="005725ED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日期：</w:t>
            </w:r>
            <w:r>
              <w:fldChar w:fldCharType="begin"/>
            </w:r>
            <w:r>
              <w:rPr>
                <w:lang w:eastAsia="zh-CN"/>
              </w:rPr>
              <w:instrText xml:space="preserve"> </w:instrText>
            </w:r>
             TIME \@ "yyyy/M/d" 
            <w:r>
              <w:rPr>
                <w:rFonts w:hint="eastAsia"/>
                <w:lang w:eastAsia="zh-CN"/>
              </w:rPr>
              <w:instrText>TIME \@ "yyyy/M/d"</w:instrText>
            </w:r>
            <w:r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66206A">
              <w:rPr>
                <w:noProof/>
                <w:lang w:eastAsia="zh-CN"/>
              </w:rPr>
              <w:t>2015/5/11</w:t>
            </w:r>
            <w:r>
              <w:fldChar w:fldCharType="end"/>
            </w:r>
          </w:p>
        </w:tc>
        <w:tc>
          <w:tcPr>
            <w:tcW w:w="4941" w:type="dxa"/>
          </w:tcPr>
          <w:p w14:paraId="61A25E27" w14:textId="77777777" w:rsidR="0076443E" w:rsidRPr="005725ED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顾问：</w:t>
            </w:r>
            <w:r>
              <w:rPr>
                <w:noProof/>
                <w:lang w:eastAsia="zh-CN"/>
              </w:rPr>
              <w:t/>
            </w:r>
          </w:p>
        </w:tc>
      </w:tr>
      <w:tr w:rsidR="0076443E" w:rsidRPr="00F074C4" w14:paraId="071CBC5F" w14:textId="77777777" w:rsidTr="0076443E">
        <w:trPr>
          <w:trHeight w:val="63"/>
        </w:trPr>
        <w:tc>
          <w:tcPr>
            <w:tcW w:w="4237" w:type="dxa"/>
          </w:tcPr>
          <w:p w14:paraId="63E2F6D7" w14:textId="77777777" w:rsidR="0076443E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候选人：</w:t>
            </w:r>
            <w:r>
              <w:rPr>
                <w:noProof/>
                <w:lang w:eastAsia="zh-CN"/>
              </w:rPr>
              <w:t>周季钢</w:t>
            </w:r>
          </w:p>
          <w:p w14:paraId="15248DC5" w14:textId="77777777" w:rsidR="0076443E" w:rsidRPr="005725ED" w:rsidRDefault="0076443E" w:rsidP="0076443E">
            <w:pPr>
              <w:rPr>
                <w:lang w:eastAsia="zh-CN"/>
              </w:rPr>
            </w:pPr>
          </w:p>
        </w:tc>
        <w:tc>
          <w:tcPr>
            <w:tcW w:w="4941" w:type="dxa"/>
          </w:tcPr>
          <w:p w14:paraId="365F751D" w14:textId="77777777" w:rsidR="0076443E" w:rsidRPr="005725ED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邮箱：</w:t>
            </w:r>
            <w:r>
              <w:rPr>
                <w:noProof/>
                <w:lang w:val="en-SG" w:eastAsia="zh-CN"/>
              </w:rPr>
              <w:t>michael.huang@connectus.com.cn</w:t>
            </w:r>
          </w:p>
        </w:tc>
      </w:tr>
      <w:tr w:rsidR="0076443E" w:rsidRPr="00F074C4" w14:paraId="49C554E2" w14:textId="77777777" w:rsidTr="0076443E">
        <w:tc>
          <w:tcPr>
            <w:tcW w:w="4237" w:type="dxa"/>
          </w:tcPr>
          <w:p w14:paraId="74732C06" w14:textId="77777777" w:rsidR="0076443E" w:rsidRPr="005725ED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/>
            </w:r>
          </w:p>
        </w:tc>
        <w:tc>
          <w:tcPr>
            <w:tcW w:w="4941" w:type="dxa"/>
          </w:tcPr>
          <w:p w14:paraId="016CE622" w14:textId="77777777" w:rsidR="0076443E" w:rsidRPr="005725ED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电话：</w:t>
            </w:r>
            <w:r>
              <w:rPr>
                <w:noProof/>
              </w:rPr>
              <w:t/>
            </w:r>
          </w:p>
        </w:tc>
      </w:tr>
      <w:tr w:rsidR="0076443E" w:rsidRPr="00F074C4" w14:paraId="16FCBB93" w14:textId="77777777" w:rsidTr="0076443E">
        <w:trPr>
          <w:trHeight w:val="661"/>
        </w:trPr>
        <w:tc>
          <w:tcPr>
            <w:tcW w:w="4237" w:type="dxa"/>
          </w:tcPr>
          <w:p w14:paraId="3256343A" w14:textId="64667E40" w:rsidR="0076443E" w:rsidRPr="005725ED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申请职位：</w:t>
            </w:r>
            <w:r>
              <w:rPr>
                <w:noProof/>
                <w:lang w:eastAsia="zh-CN"/>
              </w:rPr>
              <w:t/>
            </w:r>
          </w:p>
        </w:tc>
        <w:tc>
          <w:tcPr>
            <w:tcW w:w="4941" w:type="dxa"/>
          </w:tcPr>
          <w:p w14:paraId="301E5702" w14:textId="77777777" w:rsidR="0076443E" w:rsidRPr="005725ED" w:rsidRDefault="0076443E" w:rsidP="00764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手机：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val="en-SG"/>
              </w:rPr>
              <w:t>86</w:t>
            </w:r>
            <w:r>
              <w:rPr>
                <w:rFonts w:hint="eastAsia"/>
                <w:lang w:val="en-SG" w:eastAsia="zh-CN"/>
              </w:rPr>
              <w:t xml:space="preserve">) </w:t>
            </w:r>
            <w:r>
              <w:rPr>
                <w:noProof/>
                <w:lang w:val="en-SG" w:eastAsia="zh-CN"/>
              </w:rPr>
              <w:t>18601793121</w:t>
            </w:r>
          </w:p>
        </w:tc>
      </w:tr>
    </w:tbl>
    <w:p w14:paraId="1CD81065" w14:textId="7A0B6C51" w:rsidR="00301E1D" w:rsidRPr="00E96566" w:rsidRDefault="00A44377" w:rsidP="00E96566">
      <w:pPr>
        <w:spacing w:line="276" w:lineRule="auto"/>
        <w:rPr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推荐理由</w:t>
      </w:r>
    </w:p>
    <w:p w14:paraId="1CD8106A" w14:textId="77777777" w:rsidR="00FA3741" w:rsidRDefault="00FA3741" w:rsidP="00E96566">
      <w:pPr>
        <w:spacing w:line="276" w:lineRule="auto"/>
        <w:rPr>
          <w:lang w:eastAsia="zh-CN"/>
        </w:rPr>
      </w:pPr>
    </w:p>
    <w:p w14:paraId="63C1636D" w14:textId="77777777" w:rsidR="00D630CD" w:rsidRDefault="00D630CD" w:rsidP="00E96566">
      <w:pPr>
        <w:spacing w:line="276" w:lineRule="auto"/>
        <w:rPr>
          <w:lang w:eastAsia="zh-CN"/>
        </w:rPr>
      </w:pPr>
    </w:p>
    <w:p w14:paraId="73F24516" w14:textId="77777777" w:rsidR="00C957F4" w:rsidRPr="00E96566" w:rsidRDefault="00C957F4" w:rsidP="00E96566">
      <w:pPr>
        <w:spacing w:line="276" w:lineRule="auto"/>
        <w:rPr>
          <w:lang w:eastAsia="zh-CN"/>
        </w:rPr>
      </w:pPr>
    </w:p>
    <w:p w14:paraId="1CD8106B" w14:textId="77777777" w:rsidR="00301E1D" w:rsidRPr="00E96566" w:rsidRDefault="00964E4C" w:rsidP="00E96566">
      <w:pPr>
        <w:spacing w:line="276" w:lineRule="auto"/>
        <w:rPr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求职</w:t>
      </w:r>
      <w:r w:rsidR="00A44377">
        <w:rPr>
          <w:rFonts w:hint="eastAsia"/>
          <w:b/>
          <w:bCs/>
          <w:u w:val="single"/>
          <w:lang w:eastAsia="zh-CN"/>
        </w:rPr>
        <w:t>动机</w:t>
      </w:r>
    </w:p>
    <w:p w14:paraId="1CD8106F" w14:textId="77777777" w:rsidR="005976AF" w:rsidRDefault="005976AF" w:rsidP="00E96566">
      <w:pPr>
        <w:spacing w:line="276" w:lineRule="auto"/>
        <w:rPr>
          <w:lang w:eastAsia="zh-CN"/>
        </w:rPr>
      </w:pPr>
    </w:p>
    <w:p w14:paraId="1CD81070" w14:textId="77777777" w:rsidR="005976AF" w:rsidRDefault="005976AF" w:rsidP="00E96566">
      <w:pPr>
        <w:spacing w:line="276" w:lineRule="auto"/>
        <w:rPr>
          <w:b/>
          <w:bCs/>
          <w:u w:val="single"/>
          <w:lang w:eastAsia="zh-CN"/>
        </w:rPr>
      </w:pPr>
    </w:p>
    <w:p w14:paraId="30514299" w14:textId="77777777" w:rsidR="00C957F4" w:rsidRPr="00E96566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71" w14:textId="77777777" w:rsidR="00301E1D" w:rsidRPr="00E96566" w:rsidRDefault="00A44377" w:rsidP="00E96566">
      <w:pPr>
        <w:spacing w:line="276" w:lineRule="auto"/>
        <w:rPr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收入</w:t>
      </w:r>
      <w:r w:rsidR="00964E4C">
        <w:rPr>
          <w:rFonts w:hint="eastAsia"/>
          <w:b/>
          <w:bCs/>
          <w:u w:val="single"/>
          <w:lang w:eastAsia="zh-CN"/>
        </w:rPr>
        <w:t>情况</w:t>
      </w:r>
    </w:p>
    <w:p w14:paraId="1CD81072" w14:textId="77777777" w:rsidR="00CE5AD5" w:rsidRPr="00E96566" w:rsidRDefault="00CE5AD5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73" w14:textId="77777777" w:rsidR="004E0C73" w:rsidRDefault="00A44377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基本薪资：</w:t>
      </w:r>
    </w:p>
    <w:p w14:paraId="1CD81074" w14:textId="77777777" w:rsidR="005976AF" w:rsidRPr="00E96566" w:rsidRDefault="005976AF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75" w14:textId="77777777" w:rsidR="00CE5AD5" w:rsidRDefault="00A44377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津贴：</w:t>
      </w:r>
    </w:p>
    <w:p w14:paraId="1CD81076" w14:textId="77777777" w:rsidR="00F72502" w:rsidRPr="00E96566" w:rsidRDefault="00F72502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77" w14:textId="77777777" w:rsidR="005976AF" w:rsidRDefault="00A44377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奖金：</w:t>
      </w:r>
    </w:p>
    <w:p w14:paraId="1CD81078" w14:textId="77777777" w:rsidR="00F72502" w:rsidRPr="005976AF" w:rsidRDefault="00F72502" w:rsidP="00E96566">
      <w:pPr>
        <w:spacing w:line="276" w:lineRule="auto"/>
        <w:rPr>
          <w:lang w:eastAsia="zh-CN"/>
        </w:rPr>
      </w:pPr>
    </w:p>
    <w:p w14:paraId="1CD81079" w14:textId="77777777" w:rsidR="00F72502" w:rsidRDefault="00A44377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希望工资：</w:t>
      </w:r>
    </w:p>
    <w:p w14:paraId="1CD8107A" w14:textId="77777777" w:rsidR="005976AF" w:rsidRPr="00E96566" w:rsidRDefault="005976AF" w:rsidP="00E96566">
      <w:pPr>
        <w:spacing w:line="276" w:lineRule="auto"/>
        <w:rPr>
          <w:lang w:eastAsia="zh-CN"/>
        </w:rPr>
      </w:pPr>
    </w:p>
    <w:p w14:paraId="1CD81081" w14:textId="77777777" w:rsidR="00FA3741" w:rsidRPr="0066206A" w:rsidRDefault="00FA3741" w:rsidP="00E96566">
      <w:pPr>
        <w:spacing w:line="276" w:lineRule="auto"/>
        <w:rPr>
          <w:b/>
          <w:bCs/>
          <w:u w:val="single"/>
          <w:lang w:eastAsia="zh-CN"/>
        </w:rPr>
      </w:pPr>
    </w:p>
    <w:p w14:paraId="38A8F65F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45006D9B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3C79BE02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257B1F61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7F6F9F1B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7837CAF6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0F723ED3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2CE0D715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48A7FD78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6FB3D150" w14:textId="77777777" w:rsidR="00C957F4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5A185E9B" w14:textId="77777777" w:rsidR="00C957F4" w:rsidRPr="00E96566" w:rsidRDefault="00C957F4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82" w14:textId="77777777" w:rsidR="00FA3741" w:rsidRDefault="005976AF" w:rsidP="00E96566">
      <w:pPr>
        <w:spacing w:line="276" w:lineRule="auto"/>
        <w:rPr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lastRenderedPageBreak/>
        <w:t>个人信息</w:t>
      </w:r>
    </w:p>
    <w:p w14:paraId="1CD81083" w14:textId="77777777" w:rsidR="005976AF" w:rsidRDefault="005976AF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84" w14:textId="77777777" w:rsidR="00FA3741" w:rsidRPr="005976AF" w:rsidRDefault="005976AF" w:rsidP="00E96566">
      <w:pPr>
        <w:spacing w:line="276" w:lineRule="auto"/>
        <w:rPr>
          <w:bCs/>
          <w:lang w:eastAsia="zh-CN"/>
        </w:rPr>
      </w:pPr>
      <w:r w:rsidRPr="005976AF">
        <w:rPr>
          <w:rFonts w:hint="eastAsia"/>
          <w:bCs/>
          <w:lang w:eastAsia="zh-CN"/>
        </w:rPr>
        <w:t>姓名</w:t>
      </w:r>
      <w:r w:rsidR="00A44377">
        <w:rPr>
          <w:rFonts w:hint="eastAsia"/>
          <w:bCs/>
          <w:lang w:eastAsia="zh-CN"/>
        </w:rPr>
        <w:t>：</w:t>
      </w:r>
      <w:r w:rsidR="004D67A0">
        <w:rPr>
          <w:bCs/>
          <w:noProof/>
          <w:lang w:eastAsia="zh-CN"/>
        </w:rPr>
        <w:t>周季钢</w:t>
      </w:r>
    </w:p>
    <w:p w14:paraId="1CD81085" w14:textId="77777777" w:rsidR="003E5A9C" w:rsidRPr="00E96566" w:rsidRDefault="00130968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性别</w:t>
      </w:r>
      <w:r w:rsidR="00A44377">
        <w:rPr>
          <w:rFonts w:hint="eastAsia"/>
          <w:lang w:eastAsia="zh-CN"/>
        </w:rPr>
        <w:t>：</w:t>
      </w:r>
      <w:r w:rsidR="004D67A0">
        <w:rPr>
          <w:noProof/>
          <w:lang w:eastAsia="zh-CN"/>
        </w:rPr>
        <w:t/>
      </w:r>
    </w:p>
    <w:p w14:paraId="1CD81086" w14:textId="1C32DBF7" w:rsidR="0023688E" w:rsidRDefault="00A44377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年龄：</w:t>
      </w:r>
      <w:r w:rsidR="00655A59">
        <w:rPr>
          <w:noProof/>
          <w:lang w:eastAsia="zh-CN"/>
        </w:rPr>
        <w:t/>
      </w:r>
    </w:p>
    <w:p w14:paraId="1CD81087" w14:textId="62352EE6" w:rsidR="00A44377" w:rsidRPr="00DE4F73" w:rsidRDefault="00A44377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婚姻状况：</w:t>
      </w:r>
      <w:r w:rsidR="00C957F4">
        <w:rPr>
          <w:noProof/>
          <w:lang w:eastAsia="zh-CN"/>
        </w:rPr>
        <w:t/>
      </w:r>
    </w:p>
    <w:p w14:paraId="1CD81088" w14:textId="77777777" w:rsidR="0023688E" w:rsidRPr="00E96566" w:rsidRDefault="005976AF" w:rsidP="00E96566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现居地：</w:t>
      </w:r>
      <w:r w:rsidR="00130968">
        <w:rPr>
          <w:rFonts w:hint="eastAsia"/>
          <w:lang w:eastAsia="zh-CN"/>
        </w:rPr>
        <w:t xml:space="preserve"> </w:t>
      </w:r>
      <w:r w:rsidR="004D67A0">
        <w:rPr>
          <w:noProof/>
          <w:lang w:eastAsia="zh-CN"/>
        </w:rPr>
        <w:t>Suzhou</w:t>
      </w:r>
    </w:p>
    <w:p w14:paraId="1CD81089" w14:textId="77777777" w:rsidR="008A47B0" w:rsidRPr="00E96566" w:rsidRDefault="008A47B0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8A" w14:textId="77777777" w:rsidR="006B2C0F" w:rsidRPr="00E96566" w:rsidRDefault="006B2C0F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8B" w14:textId="77777777" w:rsidR="00E96566" w:rsidRDefault="005976AF" w:rsidP="00E96566">
      <w:pPr>
        <w:spacing w:line="276" w:lineRule="auto"/>
        <w:rPr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教育经历</w:t>
      </w:r>
    </w:p>
    <w:p w14:paraId="1CD8108C" w14:textId="77777777" w:rsidR="005976AF" w:rsidRPr="0058557C" w:rsidRDefault="004D67A0" w:rsidP="00E96566">
      <w:pPr>
        <w:spacing w:line="276" w:lineRule="auto"/>
        <w:rPr>
          <w:b/>
          <w:bCs/>
          <w:u w:val="single"/>
          <w:lang w:eastAsia="zh-CN"/>
        </w:rPr>
      </w:pPr>
      <w:r>
        <w:rPr>
          <w:b/>
          <w:bCs/>
          <w:noProof/>
          <w:u w:val="single"/>
          <w:lang w:eastAsia="zh-CN"/>
        </w:rPr>
        <w:t/>
      </w:r>
    </w:p>
    <w:p w14:paraId="1CD8108D" w14:textId="77777777" w:rsidR="005976AF" w:rsidRPr="005976AF" w:rsidRDefault="004D67A0" w:rsidP="005976AF">
      <w:pPr>
        <w:spacing w:line="276" w:lineRule="auto"/>
        <w:rPr>
          <w:bCs/>
          <w:lang w:eastAsia="zh-CN"/>
        </w:rPr>
      </w:pPr>
      <w:r>
        <w:rPr>
          <w:noProof/>
          <w:lang w:eastAsia="zh-CN"/>
        </w:rPr>
        <w:t>2011-01</w:t>
      </w:r>
      <w:r w:rsidR="00A457EA">
        <w:rPr>
          <w:rFonts w:hint="eastAsia"/>
          <w:lang w:eastAsia="zh-CN"/>
        </w:rPr>
        <w:t xml:space="preserve"> - </w:t>
      </w:r>
      <w:r>
        <w:rPr>
          <w:noProof/>
          <w:lang w:eastAsia="zh-CN"/>
        </w:rPr>
        <w:t>2015-01</w:t>
      </w:r>
      <w:r w:rsidR="00A457EA">
        <w:rPr>
          <w:rFonts w:hint="eastAsia"/>
          <w:lang w:eastAsia="zh-CN"/>
        </w:rPr>
        <w:t xml:space="preserve">        </w:t>
      </w:r>
      <w:r w:rsidR="00A457EA">
        <w:rPr>
          <w:rFonts w:hint="eastAsia"/>
          <w:lang w:eastAsia="zh-CN"/>
        </w:rPr>
        <w:tab/>
      </w:r>
      <w:r w:rsidR="00A457EA">
        <w:rPr>
          <w:rFonts w:hint="eastAsia"/>
          <w:lang w:eastAsia="zh-CN"/>
        </w:rPr>
        <w:tab/>
      </w:r>
      <w:r>
        <w:rPr>
          <w:noProof/>
          <w:lang w:eastAsia="zh-CN"/>
        </w:rPr>
        <w:t>苏州大学文正学院</w:t>
      </w:r>
      <w:r w:rsidR="00A457EA">
        <w:rPr>
          <w:rFonts w:hint="eastAsia"/>
          <w:lang w:eastAsia="zh-CN"/>
        </w:rPr>
        <w:t xml:space="preserve">   </w:t>
      </w:r>
    </w:p>
    <w:p w14:paraId="1CD8108E" w14:textId="77777777" w:rsidR="005976AF" w:rsidRPr="005976AF" w:rsidRDefault="004D67A0" w:rsidP="00AC005C">
      <w:pPr>
        <w:spacing w:line="276" w:lineRule="auto"/>
        <w:ind w:left="2880" w:firstLine="720"/>
        <w:rPr>
          <w:bCs/>
          <w:lang w:eastAsia="zh-CN"/>
        </w:rPr>
      </w:pPr>
      <w:r>
        <w:rPr>
          <w:noProof/>
          <w:lang w:eastAsia="zh-CN"/>
        </w:rPr>
        <w:t/>
      </w:r>
      <w:r w:rsidR="00A457EA">
        <w:rPr>
          <w:rFonts w:hint="eastAsia"/>
          <w:lang w:eastAsia="zh-CN"/>
        </w:rPr>
        <w:t>，专业：</w:t>
      </w:r>
      <w:r>
        <w:rPr>
          <w:noProof/>
          <w:lang w:eastAsia="zh-CN"/>
        </w:rPr>
        <w:t>信息工程</w:t>
      </w:r>
      <w:r>
        <w:rPr>
          <w:lang w:eastAsia="zh-CN"/>
        </w:rPr>
        <w:t xml:space="preserve"> </w:t>
      </w:r>
      <w:r>
        <w:rPr>
          <w:noProof/>
          <w:lang w:eastAsia="zh-CN"/>
        </w:rPr>
        <w:t/>
      </w:r>
    </w:p>
    <w:p w14:paraId="1CD8108D" w14:textId="77777777" w:rsidR="005976AF" w:rsidRPr="005976AF" w:rsidRDefault="004D67A0" w:rsidP="005976AF">
      <w:pPr>
        <w:spacing w:line="276" w:lineRule="auto"/>
        <w:rPr>
          <w:bCs/>
          <w:lang w:eastAsia="zh-CN"/>
        </w:rPr>
      </w:pPr>
      <w:r>
        <w:rPr>
          <w:noProof/>
          <w:lang w:eastAsia="zh-CN"/>
        </w:rPr>
        <w:t/>
      </w:r>
      <w:r w:rsidR="00A457EA">
        <w:rPr>
          <w:rFonts w:hint="eastAsia"/>
          <w:lang w:eastAsia="zh-CN"/>
        </w:rPr>
        <w:t xml:space="preserve"> - </w:t>
      </w:r>
      <w:r>
        <w:rPr>
          <w:noProof/>
          <w:lang w:eastAsia="zh-CN"/>
        </w:rPr>
        <w:t/>
      </w:r>
      <w:r w:rsidR="00A457EA">
        <w:rPr>
          <w:rFonts w:hint="eastAsia"/>
          <w:lang w:eastAsia="zh-CN"/>
        </w:rPr>
        <w:t xml:space="preserve">        </w:t>
      </w:r>
      <w:r w:rsidR="00A457EA">
        <w:rPr>
          <w:rFonts w:hint="eastAsia"/>
          <w:lang w:eastAsia="zh-CN"/>
        </w:rPr>
        <w:tab/>
      </w:r>
      <w:r w:rsidR="00A457EA">
        <w:rPr>
          <w:rFonts w:hint="eastAsia"/>
          <w:lang w:eastAsia="zh-CN"/>
        </w:rPr>
        <w:tab/>
      </w:r>
      <w:r>
        <w:rPr>
          <w:noProof/>
          <w:lang w:eastAsia="zh-CN"/>
        </w:rPr>
        <w:t>东吴大学</w:t>
      </w:r>
      <w:r w:rsidR="00A457EA">
        <w:rPr>
          <w:rFonts w:hint="eastAsia"/>
          <w:lang w:eastAsia="zh-CN"/>
        </w:rPr>
        <w:t xml:space="preserve">   </w:t>
      </w:r>
    </w:p>
    <w:p w14:paraId="1CD8108E" w14:textId="77777777" w:rsidR="005976AF" w:rsidRPr="005976AF" w:rsidRDefault="004D67A0" w:rsidP="00AC005C">
      <w:pPr>
        <w:spacing w:line="276" w:lineRule="auto"/>
        <w:ind w:left="2880" w:firstLine="720"/>
        <w:rPr>
          <w:bCs/>
          <w:lang w:eastAsia="zh-CN"/>
        </w:rPr>
      </w:pPr>
      <w:r>
        <w:rPr>
          <w:noProof/>
          <w:lang w:eastAsia="zh-CN"/>
        </w:rPr>
        <w:t/>
      </w:r>
      <w:r w:rsidR="00A457EA">
        <w:rPr>
          <w:rFonts w:hint="eastAsia"/>
          <w:lang w:eastAsia="zh-CN"/>
        </w:rPr>
        <w:t>，专业：</w:t>
      </w:r>
      <w:r>
        <w:rPr>
          <w:noProof/>
          <w:lang w:eastAsia="zh-CN"/>
        </w:rPr>
        <w:t/>
      </w:r>
      <w:r>
        <w:rPr>
          <w:lang w:eastAsia="zh-CN"/>
        </w:rPr>
        <w:t xml:space="preserve"> </w:t>
      </w:r>
      <w:r>
        <w:rPr>
          <w:noProof/>
          <w:lang w:eastAsia="zh-CN"/>
        </w:rPr>
        <w:t/>
      </w:r>
    </w:p>
    <w:p w14:paraId="1CD8108F" w14:textId="77777777" w:rsidR="00A36709" w:rsidRPr="00A457EA" w:rsidRDefault="00A36709" w:rsidP="00177228">
      <w:pPr>
        <w:spacing w:line="276" w:lineRule="auto"/>
        <w:rPr>
          <w:bCs/>
          <w:lang w:eastAsia="zh-CN"/>
        </w:rPr>
      </w:pPr>
    </w:p>
    <w:p w14:paraId="1CD81090" w14:textId="77777777" w:rsidR="002C013D" w:rsidRPr="00D779AD" w:rsidRDefault="002C013D" w:rsidP="00E96566">
      <w:pPr>
        <w:spacing w:line="276" w:lineRule="auto"/>
        <w:rPr>
          <w:b/>
          <w:bCs/>
          <w:u w:val="single"/>
          <w:lang w:eastAsia="zh-CN"/>
        </w:rPr>
      </w:pPr>
    </w:p>
    <w:p w14:paraId="1CD81091" w14:textId="77777777" w:rsidR="00E96566" w:rsidRDefault="005976AF" w:rsidP="00E96566">
      <w:pPr>
        <w:widowControl w:val="0"/>
        <w:spacing w:beforeLines="50" w:before="120" w:line="276" w:lineRule="auto"/>
        <w:jc w:val="both"/>
        <w:rPr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工作经历</w:t>
      </w:r>
    </w:p>
    <w:p w14:paraId="1CD81092" w14:textId="77777777" w:rsidR="00A457EA" w:rsidRPr="00A457EA" w:rsidRDefault="004D67A0" w:rsidP="00A457EA">
      <w:pPr>
        <w:widowControl w:val="0"/>
        <w:spacing w:beforeLines="50" w:before="120" w:line="276" w:lineRule="auto"/>
        <w:jc w:val="both"/>
        <w:rPr>
          <w:b/>
          <w:bCs/>
          <w:u w:val="single"/>
          <w:lang w:eastAsia="zh-CN"/>
        </w:rPr>
      </w:pPr>
      <w:r>
        <w:rPr>
          <w:b/>
          <w:bCs/>
          <w:noProof/>
          <w:u w:val="single"/>
          <w:lang w:eastAsia="zh-CN"/>
        </w:rPr>
        <w:t/>
      </w:r>
    </w:p>
    <w:p w14:paraId="1CD81093" w14:textId="1EB5CBA2" w:rsidR="00F6126F" w:rsidRPr="00F6126F" w:rsidRDefault="004D67A0" w:rsidP="00A457EA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t>2016-05</w:t>
      </w:r>
      <w:r w:rsidR="00B375DB">
        <w:rPr>
          <w:rFonts w:hint="eastAsia"/>
          <w:b/>
          <w:bCs/>
          <w:lang w:eastAsia="zh-CN"/>
        </w:rPr>
        <w:t xml:space="preserve"> - </w:t>
      </w:r>
      <w:r>
        <w:rPr>
          <w:b/>
          <w:bCs/>
          <w:noProof/>
          <w:lang w:eastAsia="zh-CN"/>
        </w:rPr>
        <w:t>至今</w:t>
      </w:r>
      <w:r w:rsidR="00B375DB">
        <w:rPr>
          <w:rFonts w:hint="eastAsia"/>
          <w:b/>
          <w:bCs/>
          <w:lang w:eastAsia="zh-CN"/>
        </w:rPr>
        <w:tab/>
      </w:r>
      <w:r w:rsidR="00655A59">
        <w:rPr>
          <w:rFonts w:hint="eastAsia"/>
          <w:b/>
          <w:bCs/>
          <w:lang w:eastAsia="zh-CN"/>
        </w:rPr>
        <w:tab/>
      </w:r>
      <w:r>
        <w:rPr>
          <w:b/>
          <w:bCs/>
          <w:noProof/>
          <w:lang w:eastAsia="zh-CN"/>
        </w:rPr>
        <w:t>CareerInternational China 科锐国际</w:t>
      </w:r>
    </w:p>
    <w:p w14:paraId="1CD81094" w14:textId="77777777" w:rsidR="00177228" w:rsidRDefault="004D67A0" w:rsidP="00B375DB">
      <w:pPr>
        <w:widowControl w:val="0"/>
        <w:spacing w:beforeLines="50" w:before="120" w:line="276" w:lineRule="auto"/>
        <w:ind w:left="2880" w:firstLine="720"/>
        <w:jc w:val="both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t>猎头顾问</w:t>
      </w:r>
      <w:r w:rsidR="00A457EA" w:rsidRPr="00F6126F">
        <w:rPr>
          <w:rFonts w:hint="eastAsia"/>
          <w:b/>
          <w:bCs/>
          <w:lang w:eastAsia="zh-CN"/>
        </w:rPr>
        <w:t xml:space="preserve"> </w:t>
      </w:r>
    </w:p>
    <w:p w14:paraId="1CD81095" w14:textId="77777777" w:rsidR="00F6126F" w:rsidRPr="00F6126F" w:rsidRDefault="00F6126F" w:rsidP="00F6126F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工作职责：</w:t>
      </w:r>
    </w:p>
    <w:p w14:paraId="1CD81096" w14:textId="77777777" w:rsidR="00A457EA" w:rsidRPr="00A457EA" w:rsidRDefault="004D67A0" w:rsidP="002A5A34">
      <w:pPr>
        <w:widowControl w:val="0"/>
        <w:numPr>
          <w:ilvl w:val="0"/>
          <w:numId w:val="31"/>
        </w:numPr>
        <w:spacing w:beforeLines="50" w:before="120" w:line="276" w:lineRule="auto"/>
        <w:rPr>
          <w:bCs/>
          <w:lang w:eastAsia="zh-CN"/>
        </w:rPr>
      </w:pPr>
      <w:r>
        <w:rPr>
          <w:bCs/>
          <w:noProof/>
          <w:lang w:eastAsia="zh-CN"/>
        </w:rPr>
        <w:t>该公司为中国最大的人力资源整体解决方案提供商。任职期间参与医药行业某领先公司的高端职位的猎聘项目，分析职位需求、建立寻访渠道，搜索、选择符合要求候选人的相关信息，与候选人进行有效沟通、评估并维持长期客户关系。</w:t>
        <w:br/>
        <w:t xml:space="preserve">u 向客户公司推荐了大批候选人，因为资历优秀、方向准确而得到客户公司经理的好评</w:t>
        <w:br/>
        <w:t xml:space="preserve">u 帮助客户制作并提交候选人报告；跟进职位的招聘流程，管理候选人的动机和期望</w:t>
        <w:br/>
        <w:t xml:space="preserve">Ø 学习能力很强，有主动性和自我发挥能力，提高了快速学习和高效沟通能力</w:t>
        <w:br/>
        <w:t xml:space="preserve">Ø 责任心突出，有良好的坚韧性、团队合作、多任务处理能力和沟通表达，提升了职业素养</w:t>
      </w:r>
    </w:p>
    <w:p w14:paraId="1CD81097" w14:textId="77777777" w:rsidR="00177228" w:rsidRPr="00177228" w:rsidRDefault="00177228" w:rsidP="00177228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 w:rsidRPr="00177228">
        <w:rPr>
          <w:rFonts w:hint="eastAsia"/>
          <w:b/>
          <w:bCs/>
          <w:lang w:eastAsia="zh-CN"/>
        </w:rPr>
        <w:t>工作业绩：</w:t>
      </w:r>
    </w:p>
    <w:p w14:paraId="1CD81098" w14:textId="77777777" w:rsidR="00177228" w:rsidRPr="004D67A0" w:rsidRDefault="00177228" w:rsidP="00A457EA">
      <w:pPr>
        <w:widowControl w:val="0"/>
        <w:numPr>
          <w:ilvl w:val="0"/>
          <w:numId w:val="31"/>
        </w:numPr>
        <w:spacing w:beforeLines="50" w:before="120" w:line="276" w:lineRule="auto"/>
        <w:jc w:val="both"/>
        <w:rPr>
          <w:bCs/>
          <w:lang w:eastAsia="zh-CN"/>
        </w:rPr>
      </w:pPr>
    </w:p>
    <w:p w14:paraId="1CD8109A" w14:textId="3874A6BF" w:rsidR="00732C4A" w:rsidRDefault="00732C4A" w:rsidP="00A457EA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t/>
      </w:r>
    </w:p>
    <w:p w14:paraId="1CD81093" w14:textId="1EB5CBA2" w:rsidR="00F6126F" w:rsidRPr="00F6126F" w:rsidRDefault="004D67A0" w:rsidP="00A457EA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t>2015-07</w:t>
      </w:r>
      <w:r w:rsidR="00B375DB">
        <w:rPr>
          <w:rFonts w:hint="eastAsia"/>
          <w:b/>
          <w:bCs/>
          <w:lang w:eastAsia="zh-CN"/>
        </w:rPr>
        <w:t xml:space="preserve"> - </w:t>
      </w:r>
      <w:r>
        <w:rPr>
          <w:b/>
          <w:bCs/>
          <w:noProof/>
          <w:lang w:eastAsia="zh-CN"/>
        </w:rPr>
        <w:t>2016-03</w:t>
      </w:r>
      <w:r w:rsidR="00B375DB">
        <w:rPr>
          <w:rFonts w:hint="eastAsia"/>
          <w:b/>
          <w:bCs/>
          <w:lang w:eastAsia="zh-CN"/>
        </w:rPr>
        <w:tab/>
      </w:r>
      <w:r w:rsidR="00655A59">
        <w:rPr>
          <w:rFonts w:hint="eastAsia"/>
          <w:b/>
          <w:bCs/>
          <w:lang w:eastAsia="zh-CN"/>
        </w:rPr>
        <w:tab/>
      </w:r>
      <w:r>
        <w:rPr>
          <w:b/>
          <w:bCs/>
          <w:noProof/>
          <w:lang w:eastAsia="zh-CN"/>
        </w:rPr>
        <w:t>中源科达企业管理有限公司</w:t>
      </w:r>
    </w:p>
    <w:p w14:paraId="1CD81094" w14:textId="77777777" w:rsidR="00177228" w:rsidRDefault="004D67A0" w:rsidP="00B375DB">
      <w:pPr>
        <w:widowControl w:val="0"/>
        <w:spacing w:beforeLines="50" w:before="120" w:line="276" w:lineRule="auto"/>
        <w:ind w:left="2880" w:firstLine="720"/>
        <w:jc w:val="both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t>业务经理</w:t>
      </w:r>
      <w:r w:rsidR="00A457EA" w:rsidRPr="00F6126F">
        <w:rPr>
          <w:rFonts w:hint="eastAsia"/>
          <w:b/>
          <w:bCs/>
          <w:lang w:eastAsia="zh-CN"/>
        </w:rPr>
        <w:t xml:space="preserve"> </w:t>
      </w:r>
    </w:p>
    <w:p w14:paraId="1CD81095" w14:textId="77777777" w:rsidR="00F6126F" w:rsidRPr="00F6126F" w:rsidRDefault="00F6126F" w:rsidP="00F6126F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工作职责：</w:t>
      </w:r>
    </w:p>
    <w:p w14:paraId="1CD81096" w14:textId="77777777" w:rsidR="00A457EA" w:rsidRPr="00A457EA" w:rsidRDefault="004D67A0" w:rsidP="002A5A34">
      <w:pPr>
        <w:widowControl w:val="0"/>
        <w:numPr>
          <w:ilvl w:val="0"/>
          <w:numId w:val="31"/>
        </w:numPr>
        <w:spacing w:beforeLines="50" w:before="120" w:line="276" w:lineRule="auto"/>
        <w:rPr>
          <w:bCs/>
          <w:lang w:eastAsia="zh-CN"/>
        </w:rPr>
      </w:pPr>
      <w:r>
        <w:rPr>
          <w:bCs/>
          <w:noProof/>
          <w:lang w:eastAsia="zh-CN"/>
        </w:rPr>
        <w:t/>
      </w:r>
    </w:p>
    <w:p w14:paraId="1CD81097" w14:textId="77777777" w:rsidR="00177228" w:rsidRPr="00177228" w:rsidRDefault="00177228" w:rsidP="00177228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 w:rsidRPr="00177228">
        <w:rPr>
          <w:rFonts w:hint="eastAsia"/>
          <w:b/>
          <w:bCs/>
          <w:lang w:eastAsia="zh-CN"/>
        </w:rPr>
        <w:t>工作业绩：</w:t>
      </w:r>
    </w:p>
    <w:p w14:paraId="1CD81098" w14:textId="77777777" w:rsidR="00177228" w:rsidRPr="004D67A0" w:rsidRDefault="00177228" w:rsidP="00A457EA">
      <w:pPr>
        <w:widowControl w:val="0"/>
        <w:numPr>
          <w:ilvl w:val="0"/>
          <w:numId w:val="31"/>
        </w:numPr>
        <w:spacing w:beforeLines="50" w:before="120" w:line="276" w:lineRule="auto"/>
        <w:jc w:val="both"/>
        <w:rPr>
          <w:bCs/>
          <w:lang w:eastAsia="zh-CN"/>
        </w:rPr>
      </w:pPr>
    </w:p>
    <w:p w14:paraId="1CD8109A" w14:textId="3874A6BF" w:rsidR="00732C4A" w:rsidRDefault="00732C4A" w:rsidP="00A457EA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t/>
      </w:r>
    </w:p>
    <w:p w14:paraId="1CD8109B" w14:textId="77777777" w:rsidR="00A457EA" w:rsidRPr="00177228" w:rsidRDefault="00177228" w:rsidP="00A457EA">
      <w:pPr>
        <w:widowControl w:val="0"/>
        <w:spacing w:beforeLines="50" w:before="120" w:line="276" w:lineRule="auto"/>
        <w:jc w:val="both"/>
        <w:rPr>
          <w:b/>
          <w:bCs/>
          <w:lang w:eastAsia="zh-CN"/>
        </w:rPr>
      </w:pPr>
      <w:r w:rsidRPr="00177228">
        <w:rPr>
          <w:rFonts w:hint="eastAsia"/>
          <w:b/>
          <w:bCs/>
          <w:lang w:eastAsia="zh-CN"/>
        </w:rPr>
        <w:t>项目经历：</w:t>
      </w:r>
    </w:p>
    <w:p w14:paraId="1CD8109C" w14:textId="77777777" w:rsidR="00A457EA" w:rsidRDefault="004D67A0" w:rsidP="00E96566">
      <w:pPr>
        <w:widowControl w:val="0"/>
        <w:spacing w:beforeLines="50" w:before="120" w:line="276" w:lineRule="auto"/>
        <w:jc w:val="both"/>
        <w:rPr>
          <w:b/>
          <w:bCs/>
          <w:u w:val="single"/>
          <w:lang w:eastAsia="zh-CN"/>
        </w:rPr>
      </w:pPr>
      <w:r>
        <w:rPr>
          <w:b/>
          <w:bCs/>
          <w:noProof/>
          <w:u w:val="single"/>
          <w:lang w:eastAsia="zh-CN"/>
        </w:rPr>
        <w:t/>
      </w:r>
    </w:p>
    <w:sectPr w:rsidR="00732C4A" w:rsidRPr="00732C4A" w:rsidSect="00F0709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248" w:right="864" w:bottom="1440" w:left="1008" w:header="142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12A45" w14:textId="77777777" w:rsidR="00D02252" w:rsidRDefault="00D02252">
      <w:r>
        <w:separator/>
      </w:r>
    </w:p>
  </w:endnote>
  <w:endnote w:type="continuationSeparator" w:id="0">
    <w:p w14:paraId="2E5BFDF1" w14:textId="77777777" w:rsidR="00D02252" w:rsidRDefault="00D02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810A8" w14:textId="77777777" w:rsidR="00DE4F73" w:rsidRDefault="00DE4F73" w:rsidP="00F04B48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</w:rPr>
    </w:pPr>
  </w:p>
  <w:p w14:paraId="1CD810A9" w14:textId="77777777" w:rsidR="00DE4F73" w:rsidRDefault="00732C4A" w:rsidP="00F04B48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</w:rPr>
    </w:pPr>
    <w:r w:rsidRPr="00E52D72">
      <w:rPr>
        <w:rFonts w:ascii="Arial" w:hAnsi="Arial" w:cs="Arial"/>
        <w:noProof/>
        <w:color w:val="3366FF"/>
        <w:sz w:val="20"/>
        <w:szCs w:val="20"/>
        <w:lang w:eastAsia="zh-CN"/>
      </w:rPr>
      <w:drawing>
        <wp:inline distT="0" distB="0" distL="0" distR="0" wp14:anchorId="1CD810BA" wp14:editId="1CD810BB">
          <wp:extent cx="5829300" cy="133350"/>
          <wp:effectExtent l="0" t="0" r="0" b="0"/>
          <wp:docPr id="3" name="Picture 3" descr="Connectus-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nnectus-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0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D810AA" w14:textId="77777777" w:rsidR="00DE4F73" w:rsidRDefault="00DE4F73" w:rsidP="00F04B48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</w:rPr>
    </w:pPr>
  </w:p>
  <w:p w14:paraId="1CD810AB" w14:textId="77777777" w:rsidR="00DE4F73" w:rsidRDefault="00DE4F73" w:rsidP="00285A73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  <w:lang w:eastAsia="zh-CN"/>
      </w:rPr>
    </w:pPr>
    <w:r>
      <w:rPr>
        <w:rFonts w:ascii="Arial" w:hAnsi="Arial" w:cs="Arial" w:hint="eastAsia"/>
        <w:color w:val="3366FF"/>
        <w:sz w:val="20"/>
        <w:szCs w:val="20"/>
        <w:lang w:eastAsia="zh-CN"/>
      </w:rPr>
      <w:t xml:space="preserve">Hua Min Empire International Plaza, 16G, No.726 West </w:t>
    </w:r>
    <w:proofErr w:type="spellStart"/>
    <w:r>
      <w:rPr>
        <w:rFonts w:ascii="Arial" w:hAnsi="Arial" w:cs="Arial" w:hint="eastAsia"/>
        <w:color w:val="3366FF"/>
        <w:sz w:val="20"/>
        <w:szCs w:val="20"/>
        <w:lang w:eastAsia="zh-CN"/>
      </w:rPr>
      <w:t>Yan</w:t>
    </w:r>
    <w:r>
      <w:rPr>
        <w:rFonts w:ascii="Arial" w:hAnsi="Arial" w:cs="Arial"/>
        <w:color w:val="3366FF"/>
        <w:sz w:val="20"/>
        <w:szCs w:val="20"/>
        <w:lang w:eastAsia="zh-CN"/>
      </w:rPr>
      <w:t>’</w:t>
    </w:r>
    <w:r>
      <w:rPr>
        <w:rFonts w:ascii="Arial" w:hAnsi="Arial" w:cs="Arial" w:hint="eastAsia"/>
        <w:color w:val="3366FF"/>
        <w:sz w:val="20"/>
        <w:szCs w:val="20"/>
        <w:lang w:eastAsia="zh-CN"/>
      </w:rPr>
      <w:t>An</w:t>
    </w:r>
    <w:proofErr w:type="spellEnd"/>
    <w:r>
      <w:rPr>
        <w:rFonts w:ascii="Arial" w:hAnsi="Arial" w:cs="Arial" w:hint="eastAsia"/>
        <w:color w:val="3366FF"/>
        <w:sz w:val="20"/>
        <w:szCs w:val="20"/>
        <w:lang w:eastAsia="zh-CN"/>
      </w:rPr>
      <w:t xml:space="preserve"> Road, Shanghai China 200050</w:t>
    </w:r>
  </w:p>
  <w:p w14:paraId="1CD810AC" w14:textId="77777777" w:rsidR="00DE4F73" w:rsidRDefault="00DE4F73" w:rsidP="00285A73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  <w:lang w:eastAsia="zh-CN"/>
      </w:rPr>
    </w:pPr>
    <w:r w:rsidRPr="0019564A">
      <w:rPr>
        <w:rFonts w:ascii="Arial" w:hAnsi="Arial" w:cs="Arial"/>
        <w:color w:val="3366FF"/>
        <w:sz w:val="20"/>
        <w:szCs w:val="20"/>
      </w:rPr>
      <w:t xml:space="preserve"> </w:t>
    </w:r>
    <w:r>
      <w:rPr>
        <w:rFonts w:ascii="Arial" w:hAnsi="Arial" w:cs="Arial"/>
        <w:color w:val="3366FF"/>
        <w:sz w:val="20"/>
        <w:szCs w:val="20"/>
      </w:rPr>
      <w:t>TEL: (</w:t>
    </w:r>
    <w:r>
      <w:rPr>
        <w:rFonts w:ascii="Arial" w:hAnsi="Arial" w:cs="Arial" w:hint="eastAsia"/>
        <w:color w:val="3366FF"/>
        <w:sz w:val="20"/>
        <w:szCs w:val="20"/>
        <w:lang w:eastAsia="zh-CN"/>
      </w:rPr>
      <w:t>8621</w:t>
    </w:r>
    <w:r>
      <w:rPr>
        <w:rFonts w:ascii="Arial" w:hAnsi="Arial" w:cs="Arial"/>
        <w:color w:val="3366FF"/>
        <w:sz w:val="20"/>
        <w:szCs w:val="20"/>
      </w:rPr>
      <w:t xml:space="preserve">) </w:t>
    </w:r>
    <w:r w:rsidR="00192D05">
      <w:rPr>
        <w:rFonts w:ascii="Arial" w:hAnsi="Arial" w:cs="Arial" w:hint="eastAsia"/>
        <w:color w:val="3366FF"/>
        <w:sz w:val="20"/>
        <w:szCs w:val="20"/>
        <w:lang w:eastAsia="zh-CN"/>
      </w:rPr>
      <w:t>2225 4600</w:t>
    </w:r>
    <w:r>
      <w:rPr>
        <w:rFonts w:ascii="Arial" w:hAnsi="Arial" w:cs="Arial"/>
        <w:color w:val="3366FF"/>
        <w:sz w:val="20"/>
        <w:szCs w:val="20"/>
      </w:rPr>
      <w:t xml:space="preserve"> FAX: (</w:t>
    </w:r>
    <w:r>
      <w:rPr>
        <w:rFonts w:ascii="Arial" w:hAnsi="Arial" w:cs="Arial" w:hint="eastAsia"/>
        <w:color w:val="3366FF"/>
        <w:sz w:val="20"/>
        <w:szCs w:val="20"/>
        <w:lang w:eastAsia="zh-CN"/>
      </w:rPr>
      <w:t>8621</w:t>
    </w:r>
    <w:r w:rsidRPr="0019564A">
      <w:rPr>
        <w:rFonts w:ascii="Arial" w:hAnsi="Arial" w:cs="Arial"/>
        <w:color w:val="3366FF"/>
        <w:sz w:val="20"/>
        <w:szCs w:val="20"/>
      </w:rPr>
      <w:t xml:space="preserve">) </w:t>
    </w:r>
    <w:r w:rsidR="00192D05">
      <w:rPr>
        <w:rFonts w:ascii="Arial" w:hAnsi="Arial" w:cs="Arial" w:hint="eastAsia"/>
        <w:color w:val="3366FF"/>
        <w:sz w:val="20"/>
        <w:szCs w:val="20"/>
        <w:lang w:eastAsia="zh-CN"/>
      </w:rPr>
      <w:t>2225 4799</w:t>
    </w:r>
  </w:p>
  <w:p w14:paraId="1CD810AD" w14:textId="77777777" w:rsidR="00DE4F73" w:rsidRPr="0019564A" w:rsidRDefault="00DE4F73" w:rsidP="00285A73">
    <w:pPr>
      <w:spacing w:before="20" w:after="120" w:line="192" w:lineRule="auto"/>
      <w:jc w:val="center"/>
      <w:rPr>
        <w:rFonts w:ascii="Arial" w:hAnsi="Arial" w:cs="Arial"/>
        <w:b/>
        <w:bCs/>
        <w:color w:val="3366FF"/>
        <w:sz w:val="20"/>
        <w:szCs w:val="20"/>
      </w:rPr>
    </w:pPr>
    <w:r w:rsidRPr="0019564A">
      <w:rPr>
        <w:rFonts w:ascii="Arial" w:hAnsi="Arial" w:cs="Arial"/>
        <w:b/>
        <w:bCs/>
        <w:color w:val="3366FF"/>
        <w:sz w:val="20"/>
        <w:szCs w:val="20"/>
      </w:rPr>
      <w:t>www.connectus-group.com</w:t>
    </w:r>
  </w:p>
  <w:p w14:paraId="1CD810AE" w14:textId="77777777" w:rsidR="00DE4F73" w:rsidRDefault="00DE4F73" w:rsidP="00F04B48">
    <w:pPr>
      <w:spacing w:line="312" w:lineRule="auto"/>
      <w:jc w:val="right"/>
      <w:rPr>
        <w:rFonts w:ascii="Arial" w:hAnsi="Arial" w:cs="Arial"/>
        <w:color w:val="3366FF"/>
        <w:sz w:val="12"/>
        <w:szCs w:val="12"/>
      </w:rPr>
    </w:pPr>
    <w:r w:rsidRPr="009E792D">
      <w:rPr>
        <w:rFonts w:ascii="Arial" w:hAnsi="Arial" w:cs="Arial"/>
        <w:color w:val="3366FF"/>
        <w:sz w:val="12"/>
        <w:szCs w:val="12"/>
      </w:rPr>
      <w:t>License No: 12C6089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810B1" w14:textId="77777777" w:rsidR="00DE4F73" w:rsidRDefault="00732C4A" w:rsidP="00F04B48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</w:rPr>
    </w:pPr>
    <w:r w:rsidRPr="00E52D72">
      <w:rPr>
        <w:rFonts w:ascii="Arial" w:hAnsi="Arial" w:cs="Arial"/>
        <w:noProof/>
        <w:color w:val="3366FF"/>
        <w:sz w:val="20"/>
        <w:szCs w:val="20"/>
        <w:lang w:eastAsia="zh-CN"/>
      </w:rPr>
      <w:drawing>
        <wp:inline distT="0" distB="0" distL="0" distR="0" wp14:anchorId="1CD810BE" wp14:editId="1CD810BF">
          <wp:extent cx="5829300" cy="133350"/>
          <wp:effectExtent l="0" t="0" r="0" b="0"/>
          <wp:docPr id="4" name="Picture 4" descr="Connectus-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nnectus-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0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D810B2" w14:textId="77777777" w:rsidR="00DE4F73" w:rsidRDefault="00DE4F73" w:rsidP="00F04B48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</w:rPr>
    </w:pPr>
  </w:p>
  <w:p w14:paraId="1CD810B3" w14:textId="77777777" w:rsidR="00DE4F73" w:rsidRDefault="00DE4F73" w:rsidP="00F04B48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  <w:lang w:eastAsia="zh-CN"/>
      </w:rPr>
    </w:pPr>
    <w:r>
      <w:rPr>
        <w:rFonts w:ascii="Arial" w:hAnsi="Arial" w:cs="Arial" w:hint="eastAsia"/>
        <w:color w:val="3366FF"/>
        <w:sz w:val="20"/>
        <w:szCs w:val="20"/>
        <w:lang w:eastAsia="zh-CN"/>
      </w:rPr>
      <w:t xml:space="preserve">Hua Min Empire International Plaza, 16G, No.726 West </w:t>
    </w:r>
    <w:proofErr w:type="spellStart"/>
    <w:r>
      <w:rPr>
        <w:rFonts w:ascii="Arial" w:hAnsi="Arial" w:cs="Arial" w:hint="eastAsia"/>
        <w:color w:val="3366FF"/>
        <w:sz w:val="20"/>
        <w:szCs w:val="20"/>
        <w:lang w:eastAsia="zh-CN"/>
      </w:rPr>
      <w:t>Yan</w:t>
    </w:r>
    <w:r>
      <w:rPr>
        <w:rFonts w:ascii="Arial" w:hAnsi="Arial" w:cs="Arial"/>
        <w:color w:val="3366FF"/>
        <w:sz w:val="20"/>
        <w:szCs w:val="20"/>
        <w:lang w:eastAsia="zh-CN"/>
      </w:rPr>
      <w:t>’</w:t>
    </w:r>
    <w:r>
      <w:rPr>
        <w:rFonts w:ascii="Arial" w:hAnsi="Arial" w:cs="Arial" w:hint="eastAsia"/>
        <w:color w:val="3366FF"/>
        <w:sz w:val="20"/>
        <w:szCs w:val="20"/>
        <w:lang w:eastAsia="zh-CN"/>
      </w:rPr>
      <w:t>An</w:t>
    </w:r>
    <w:proofErr w:type="spellEnd"/>
    <w:r>
      <w:rPr>
        <w:rFonts w:ascii="Arial" w:hAnsi="Arial" w:cs="Arial" w:hint="eastAsia"/>
        <w:color w:val="3366FF"/>
        <w:sz w:val="20"/>
        <w:szCs w:val="20"/>
        <w:lang w:eastAsia="zh-CN"/>
      </w:rPr>
      <w:t xml:space="preserve"> Road, Shanghai China 200050</w:t>
    </w:r>
  </w:p>
  <w:p w14:paraId="1CD810B4" w14:textId="77777777" w:rsidR="00DE4F73" w:rsidRPr="0019564A" w:rsidRDefault="00DE4F73" w:rsidP="00F04B48">
    <w:pPr>
      <w:spacing w:before="20" w:after="120" w:line="192" w:lineRule="auto"/>
      <w:jc w:val="center"/>
      <w:rPr>
        <w:rFonts w:ascii="Arial" w:hAnsi="Arial" w:cs="Arial"/>
        <w:color w:val="3366FF"/>
        <w:sz w:val="20"/>
        <w:szCs w:val="20"/>
        <w:lang w:eastAsia="zh-CN"/>
      </w:rPr>
    </w:pPr>
    <w:r w:rsidRPr="0019564A">
      <w:rPr>
        <w:rFonts w:ascii="Arial" w:hAnsi="Arial" w:cs="Arial"/>
        <w:color w:val="3366FF"/>
        <w:sz w:val="20"/>
        <w:szCs w:val="20"/>
      </w:rPr>
      <w:t xml:space="preserve"> </w:t>
    </w:r>
    <w:r>
      <w:rPr>
        <w:rFonts w:ascii="Arial" w:hAnsi="Arial" w:cs="Arial"/>
        <w:color w:val="3366FF"/>
        <w:sz w:val="20"/>
        <w:szCs w:val="20"/>
      </w:rPr>
      <w:t>TEL: (</w:t>
    </w:r>
    <w:r>
      <w:rPr>
        <w:rFonts w:ascii="Arial" w:hAnsi="Arial" w:cs="Arial" w:hint="eastAsia"/>
        <w:color w:val="3366FF"/>
        <w:sz w:val="20"/>
        <w:szCs w:val="20"/>
        <w:lang w:eastAsia="zh-CN"/>
      </w:rPr>
      <w:t>8621</w:t>
    </w:r>
    <w:r>
      <w:rPr>
        <w:rFonts w:ascii="Arial" w:hAnsi="Arial" w:cs="Arial"/>
        <w:color w:val="3366FF"/>
        <w:sz w:val="20"/>
        <w:szCs w:val="20"/>
      </w:rPr>
      <w:t xml:space="preserve">) </w:t>
    </w:r>
    <w:r w:rsidR="00192D05">
      <w:rPr>
        <w:rFonts w:ascii="Arial" w:hAnsi="Arial" w:cs="Arial" w:hint="eastAsia"/>
        <w:color w:val="3366FF"/>
        <w:sz w:val="20"/>
        <w:szCs w:val="20"/>
        <w:lang w:eastAsia="zh-CN"/>
      </w:rPr>
      <w:t>2225 4600</w:t>
    </w:r>
    <w:r>
      <w:rPr>
        <w:rFonts w:ascii="Arial" w:hAnsi="Arial" w:cs="Arial"/>
        <w:color w:val="3366FF"/>
        <w:sz w:val="20"/>
        <w:szCs w:val="20"/>
      </w:rPr>
      <w:t xml:space="preserve"> FAX: (</w:t>
    </w:r>
    <w:r>
      <w:rPr>
        <w:rFonts w:ascii="Arial" w:hAnsi="Arial" w:cs="Arial" w:hint="eastAsia"/>
        <w:color w:val="3366FF"/>
        <w:sz w:val="20"/>
        <w:szCs w:val="20"/>
        <w:lang w:eastAsia="zh-CN"/>
      </w:rPr>
      <w:t>8621</w:t>
    </w:r>
    <w:r w:rsidRPr="0019564A">
      <w:rPr>
        <w:rFonts w:ascii="Arial" w:hAnsi="Arial" w:cs="Arial"/>
        <w:color w:val="3366FF"/>
        <w:sz w:val="20"/>
        <w:szCs w:val="20"/>
      </w:rPr>
      <w:t xml:space="preserve">) </w:t>
    </w:r>
    <w:r w:rsidR="00192D05">
      <w:rPr>
        <w:rFonts w:ascii="Arial" w:hAnsi="Arial" w:cs="Arial" w:hint="eastAsia"/>
        <w:color w:val="3366FF"/>
        <w:sz w:val="20"/>
        <w:szCs w:val="20"/>
        <w:lang w:eastAsia="zh-CN"/>
      </w:rPr>
      <w:t>2225 4799</w:t>
    </w:r>
  </w:p>
  <w:p w14:paraId="1CD810B5" w14:textId="77777777" w:rsidR="00DE4F73" w:rsidRPr="0019564A" w:rsidRDefault="00DE4F73" w:rsidP="00F04B48">
    <w:pPr>
      <w:spacing w:before="20" w:after="120" w:line="192" w:lineRule="auto"/>
      <w:jc w:val="center"/>
      <w:rPr>
        <w:rFonts w:ascii="Arial" w:hAnsi="Arial" w:cs="Arial"/>
        <w:b/>
        <w:bCs/>
        <w:color w:val="3366FF"/>
        <w:sz w:val="20"/>
        <w:szCs w:val="20"/>
      </w:rPr>
    </w:pPr>
    <w:r w:rsidRPr="0019564A">
      <w:rPr>
        <w:rFonts w:ascii="Arial" w:hAnsi="Arial" w:cs="Arial"/>
        <w:b/>
        <w:bCs/>
        <w:color w:val="3366FF"/>
        <w:sz w:val="20"/>
        <w:szCs w:val="20"/>
      </w:rPr>
      <w:t>www.connectus-group.com</w:t>
    </w:r>
  </w:p>
  <w:p w14:paraId="1CD810B6" w14:textId="77777777" w:rsidR="00DE4F73" w:rsidRPr="009E792D" w:rsidRDefault="00DE4F73" w:rsidP="00F04B48">
    <w:pPr>
      <w:spacing w:line="312" w:lineRule="auto"/>
      <w:jc w:val="right"/>
      <w:rPr>
        <w:rFonts w:ascii="Arial" w:hAnsi="Arial" w:cs="Arial"/>
        <w:color w:val="3366FF"/>
        <w:sz w:val="12"/>
        <w:szCs w:val="12"/>
      </w:rPr>
    </w:pPr>
    <w:r w:rsidRPr="009E792D">
      <w:rPr>
        <w:rFonts w:ascii="Arial" w:hAnsi="Arial" w:cs="Arial"/>
        <w:color w:val="3366FF"/>
        <w:sz w:val="12"/>
        <w:szCs w:val="12"/>
      </w:rPr>
      <w:t>License No: 12C6089</w:t>
    </w:r>
  </w:p>
  <w:p w14:paraId="1CD810B7" w14:textId="77777777" w:rsidR="00DE4F73" w:rsidRDefault="00DE4F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81FFC" w14:textId="77777777" w:rsidR="00D02252" w:rsidRDefault="00D02252">
      <w:r>
        <w:separator/>
      </w:r>
    </w:p>
  </w:footnote>
  <w:footnote w:type="continuationSeparator" w:id="0">
    <w:p w14:paraId="1ABE7BCC" w14:textId="77777777" w:rsidR="00D02252" w:rsidRDefault="00D022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810A7" w14:textId="77777777" w:rsidR="00DE4F73" w:rsidRDefault="00732C4A" w:rsidP="00E17F32">
    <w:pPr>
      <w:pStyle w:val="a7"/>
      <w:jc w:val="both"/>
    </w:pPr>
    <w:r w:rsidRPr="0000565A">
      <w:rPr>
        <w:noProof/>
        <w:lang w:val="en-US" w:eastAsia="zh-CN"/>
      </w:rPr>
      <w:drawing>
        <wp:inline distT="0" distB="0" distL="0" distR="0" wp14:anchorId="1CD810B8" wp14:editId="1CD810B9">
          <wp:extent cx="6477000" cy="1092200"/>
          <wp:effectExtent l="0" t="0" r="0" b="0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092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810AF" w14:textId="77777777" w:rsidR="00DE4F73" w:rsidRDefault="00732C4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jc w:val="right"/>
      <w:rPr>
        <w:b/>
        <w:bCs/>
      </w:rPr>
    </w:pPr>
    <w:r w:rsidRPr="00355FD9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D810BC" wp14:editId="1CD810BD">
              <wp:simplePos x="0" y="0"/>
              <wp:positionH relativeFrom="column">
                <wp:posOffset>0</wp:posOffset>
              </wp:positionH>
              <wp:positionV relativeFrom="paragraph">
                <wp:posOffset>-90170</wp:posOffset>
              </wp:positionV>
              <wp:extent cx="6372225" cy="2817495"/>
              <wp:effectExtent l="1905" t="0" r="0" b="1905"/>
              <wp:wrapSquare wrapText="bothSides"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2225" cy="2817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810CE" w14:textId="77777777" w:rsidR="00DE4F73" w:rsidRDefault="00732C4A" w:rsidP="00E816B6">
                          <w:pPr>
                            <w:tabs>
                              <w:tab w:val="left" w:pos="720"/>
                              <w:tab w:val="left" w:pos="1440"/>
                              <w:tab w:val="left" w:pos="2160"/>
                              <w:tab w:val="left" w:pos="2880"/>
                              <w:tab w:val="left" w:pos="3600"/>
                              <w:tab w:val="left" w:pos="4320"/>
                              <w:tab w:val="left" w:pos="5040"/>
                              <w:tab w:val="left" w:pos="5760"/>
                            </w:tabs>
                            <w:jc w:val="right"/>
                          </w:pPr>
                          <w:r w:rsidRPr="0000565A"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1CD810CF" wp14:editId="1CD810D0">
                                <wp:extent cx="6191250" cy="2571750"/>
                                <wp:effectExtent l="0" t="0" r="0" b="0"/>
                                <wp:docPr id="5" name="Picture 25" descr="P1 hea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 descr="P1 hea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91250" cy="2571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D810B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0;margin-top:-7.1pt;width:501.75pt;height:221.8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" stroked="f">
              <v:textbox>
                <w:txbxContent>
                  <w:p w14:paraId="1CD810CE" w14:textId="77777777" w:rsidR="00DE4F73" w:rsidRDefault="00732C4A" w:rsidP="00E816B6">
                    <w:pPr>
                      <w:tabs>
                        <w:tab w:val="left" w:pos="720"/>
                        <w:tab w:val="left" w:pos="1440"/>
                        <w:tab w:val="left" w:pos="2160"/>
                        <w:tab w:val="left" w:pos="2880"/>
                        <w:tab w:val="left" w:pos="3600"/>
                        <w:tab w:val="left" w:pos="4320"/>
                        <w:tab w:val="left" w:pos="5040"/>
                        <w:tab w:val="left" w:pos="5760"/>
                      </w:tabs>
                      <w:jc w:val="right"/>
                    </w:pPr>
                    <w:r w:rsidRPr="0000565A">
                      <w:rPr>
                        <w:noProof/>
                        <w:lang w:eastAsia="zh-CN"/>
                      </w:rPr>
                      <w:drawing>
                        <wp:inline distT="0" distB="0" distL="0" distR="0" wp14:anchorId="1CD810CF" wp14:editId="1CD810D0">
                          <wp:extent cx="6191250" cy="2571750"/>
                          <wp:effectExtent l="0" t="0" r="0" b="0"/>
                          <wp:docPr id="5" name="Picture 25" descr="P1 hea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 descr="P1 hea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191250" cy="2571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CD810B0" w14:textId="77777777" w:rsidR="00DE4F73" w:rsidRDefault="00DE4F73">
    <w:pPr>
      <w:tabs>
        <w:tab w:val="left" w:pos="720"/>
        <w:tab w:val="left" w:pos="14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WW8Num3"/>
    <w:lvl w:ilvl="0">
      <w:start w:val="1"/>
      <w:numFmt w:val="upperRoman"/>
      <w:pStyle w:val="a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0000006"/>
    <w:multiLevelType w:val="multilevel"/>
    <w:tmpl w:val="8B2A5F92"/>
    <w:name w:val="WW8Num5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3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3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4">
    <w:nsid w:val="00B84352"/>
    <w:multiLevelType w:val="hybridMultilevel"/>
    <w:tmpl w:val="E536D062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E77D33"/>
    <w:multiLevelType w:val="hybridMultilevel"/>
    <w:tmpl w:val="9D5A1368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51D237B"/>
    <w:multiLevelType w:val="hybridMultilevel"/>
    <w:tmpl w:val="DF160F06"/>
    <w:lvl w:ilvl="0" w:tplc="6E067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976FA8"/>
    <w:multiLevelType w:val="hybridMultilevel"/>
    <w:tmpl w:val="AD2276C6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A34C67"/>
    <w:multiLevelType w:val="hybridMultilevel"/>
    <w:tmpl w:val="9AD202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3B1198"/>
    <w:multiLevelType w:val="hybridMultilevel"/>
    <w:tmpl w:val="5AF83F9E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9127A39"/>
    <w:multiLevelType w:val="hybridMultilevel"/>
    <w:tmpl w:val="720A7856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91F6EE7"/>
    <w:multiLevelType w:val="hybridMultilevel"/>
    <w:tmpl w:val="62AE382C"/>
    <w:lvl w:ilvl="0" w:tplc="03320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2219EE"/>
    <w:multiLevelType w:val="hybridMultilevel"/>
    <w:tmpl w:val="FC6C4E4E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BB80F6D"/>
    <w:multiLevelType w:val="hybridMultilevel"/>
    <w:tmpl w:val="F4089214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C7207CE"/>
    <w:multiLevelType w:val="hybridMultilevel"/>
    <w:tmpl w:val="461AE692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ECC1E1F"/>
    <w:multiLevelType w:val="hybridMultilevel"/>
    <w:tmpl w:val="E54E8132"/>
    <w:lvl w:ilvl="0" w:tplc="F0800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6F7002"/>
    <w:multiLevelType w:val="hybridMultilevel"/>
    <w:tmpl w:val="B518D14C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4A8692F"/>
    <w:multiLevelType w:val="hybridMultilevel"/>
    <w:tmpl w:val="11F0A47A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BDF40E2"/>
    <w:multiLevelType w:val="hybridMultilevel"/>
    <w:tmpl w:val="A55C677A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CA74064"/>
    <w:multiLevelType w:val="hybridMultilevel"/>
    <w:tmpl w:val="DDD23A1C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E0B15A4"/>
    <w:multiLevelType w:val="hybridMultilevel"/>
    <w:tmpl w:val="E89C3C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4D91F4F"/>
    <w:multiLevelType w:val="hybridMultilevel"/>
    <w:tmpl w:val="9EBAE17E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5E55C5E"/>
    <w:multiLevelType w:val="hybridMultilevel"/>
    <w:tmpl w:val="76BC8B0A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5FD7AFE"/>
    <w:multiLevelType w:val="hybridMultilevel"/>
    <w:tmpl w:val="B4245F66"/>
    <w:lvl w:ilvl="0" w:tplc="AA74C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6646917"/>
    <w:multiLevelType w:val="hybridMultilevel"/>
    <w:tmpl w:val="EA22CE16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9565C13"/>
    <w:multiLevelType w:val="hybridMultilevel"/>
    <w:tmpl w:val="19A40B08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E8F288E"/>
    <w:multiLevelType w:val="hybridMultilevel"/>
    <w:tmpl w:val="3912D996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04A2809"/>
    <w:multiLevelType w:val="hybridMultilevel"/>
    <w:tmpl w:val="12CC6E28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0B06A52"/>
    <w:multiLevelType w:val="hybridMultilevel"/>
    <w:tmpl w:val="10724998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2207882"/>
    <w:multiLevelType w:val="hybridMultilevel"/>
    <w:tmpl w:val="4EC08656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461646D"/>
    <w:multiLevelType w:val="hybridMultilevel"/>
    <w:tmpl w:val="8D709F82"/>
    <w:lvl w:ilvl="0" w:tplc="F6244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5D05E5"/>
    <w:multiLevelType w:val="hybridMultilevel"/>
    <w:tmpl w:val="95B0F7B6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B836E17"/>
    <w:multiLevelType w:val="hybridMultilevel"/>
    <w:tmpl w:val="4C502536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E16459B8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C7D7728"/>
    <w:multiLevelType w:val="hybridMultilevel"/>
    <w:tmpl w:val="F800B44E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CC96277"/>
    <w:multiLevelType w:val="hybridMultilevel"/>
    <w:tmpl w:val="3C40AD48"/>
    <w:lvl w:ilvl="0" w:tplc="E29C11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3B3BE2"/>
    <w:multiLevelType w:val="hybridMultilevel"/>
    <w:tmpl w:val="FEAA8CD0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56F14A9"/>
    <w:multiLevelType w:val="hybridMultilevel"/>
    <w:tmpl w:val="B30C5FBA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C610A84"/>
    <w:multiLevelType w:val="hybridMultilevel"/>
    <w:tmpl w:val="25160F6E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DCC7AFD"/>
    <w:multiLevelType w:val="hybridMultilevel"/>
    <w:tmpl w:val="036CBBF0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FC51FF9"/>
    <w:multiLevelType w:val="hybridMultilevel"/>
    <w:tmpl w:val="B358E950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1232C16"/>
    <w:multiLevelType w:val="hybridMultilevel"/>
    <w:tmpl w:val="1AB8705E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15A68B7"/>
    <w:multiLevelType w:val="hybridMultilevel"/>
    <w:tmpl w:val="087CE6C8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3A72B6A"/>
    <w:multiLevelType w:val="hybridMultilevel"/>
    <w:tmpl w:val="72E667BE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4065E25"/>
    <w:multiLevelType w:val="hybridMultilevel"/>
    <w:tmpl w:val="EA76529C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53002E2"/>
    <w:multiLevelType w:val="hybridMultilevel"/>
    <w:tmpl w:val="ABA8C8F0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6B07CBB"/>
    <w:multiLevelType w:val="hybridMultilevel"/>
    <w:tmpl w:val="D6341258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77227A5"/>
    <w:multiLevelType w:val="hybridMultilevel"/>
    <w:tmpl w:val="24CE43DC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8441D4D"/>
    <w:multiLevelType w:val="hybridMultilevel"/>
    <w:tmpl w:val="AFC47DFA"/>
    <w:lvl w:ilvl="0" w:tplc="E16459B8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36"/>
  </w:num>
  <w:num w:numId="4">
    <w:abstractNumId w:val="33"/>
  </w:num>
  <w:num w:numId="5">
    <w:abstractNumId w:val="38"/>
  </w:num>
  <w:num w:numId="6">
    <w:abstractNumId w:val="44"/>
  </w:num>
  <w:num w:numId="7">
    <w:abstractNumId w:val="15"/>
  </w:num>
  <w:num w:numId="8">
    <w:abstractNumId w:val="9"/>
  </w:num>
  <w:num w:numId="9">
    <w:abstractNumId w:val="28"/>
  </w:num>
  <w:num w:numId="10">
    <w:abstractNumId w:val="34"/>
  </w:num>
  <w:num w:numId="11">
    <w:abstractNumId w:val="21"/>
  </w:num>
  <w:num w:numId="12">
    <w:abstractNumId w:val="41"/>
  </w:num>
  <w:num w:numId="13">
    <w:abstractNumId w:val="46"/>
  </w:num>
  <w:num w:numId="14">
    <w:abstractNumId w:val="5"/>
  </w:num>
  <w:num w:numId="15">
    <w:abstractNumId w:val="7"/>
  </w:num>
  <w:num w:numId="16">
    <w:abstractNumId w:val="26"/>
  </w:num>
  <w:num w:numId="17">
    <w:abstractNumId w:val="12"/>
  </w:num>
  <w:num w:numId="18">
    <w:abstractNumId w:val="40"/>
  </w:num>
  <w:num w:numId="19">
    <w:abstractNumId w:val="11"/>
  </w:num>
  <w:num w:numId="20">
    <w:abstractNumId w:val="10"/>
  </w:num>
  <w:num w:numId="21">
    <w:abstractNumId w:val="24"/>
  </w:num>
  <w:num w:numId="22">
    <w:abstractNumId w:val="30"/>
  </w:num>
  <w:num w:numId="23">
    <w:abstractNumId w:val="35"/>
  </w:num>
  <w:num w:numId="24">
    <w:abstractNumId w:val="27"/>
  </w:num>
  <w:num w:numId="25">
    <w:abstractNumId w:val="23"/>
  </w:num>
  <w:num w:numId="26">
    <w:abstractNumId w:val="25"/>
  </w:num>
  <w:num w:numId="27">
    <w:abstractNumId w:val="45"/>
  </w:num>
  <w:num w:numId="28">
    <w:abstractNumId w:val="39"/>
  </w:num>
  <w:num w:numId="29">
    <w:abstractNumId w:val="6"/>
  </w:num>
  <w:num w:numId="30">
    <w:abstractNumId w:val="42"/>
  </w:num>
  <w:num w:numId="31">
    <w:abstractNumId w:val="16"/>
  </w:num>
  <w:num w:numId="32">
    <w:abstractNumId w:val="19"/>
  </w:num>
  <w:num w:numId="33">
    <w:abstractNumId w:val="18"/>
  </w:num>
  <w:num w:numId="34">
    <w:abstractNumId w:val="37"/>
  </w:num>
  <w:num w:numId="35">
    <w:abstractNumId w:val="22"/>
  </w:num>
  <w:num w:numId="36">
    <w:abstractNumId w:val="14"/>
  </w:num>
  <w:num w:numId="37">
    <w:abstractNumId w:val="31"/>
  </w:num>
  <w:num w:numId="38">
    <w:abstractNumId w:val="13"/>
  </w:num>
  <w:num w:numId="39">
    <w:abstractNumId w:val="17"/>
  </w:num>
  <w:num w:numId="40">
    <w:abstractNumId w:val="47"/>
  </w:num>
  <w:num w:numId="41">
    <w:abstractNumId w:val="32"/>
  </w:num>
  <w:num w:numId="42">
    <w:abstractNumId w:val="4"/>
  </w:num>
  <w:num w:numId="43">
    <w:abstractNumId w:val="43"/>
  </w:num>
  <w:num w:numId="44">
    <w:abstractNumId w:val="20"/>
  </w:num>
  <w:num w:numId="4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oNotHyphenateCaps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FD"/>
    <w:rsid w:val="000037A0"/>
    <w:rsid w:val="00010A4D"/>
    <w:rsid w:val="00012A8F"/>
    <w:rsid w:val="00013AA0"/>
    <w:rsid w:val="00014A68"/>
    <w:rsid w:val="0001789E"/>
    <w:rsid w:val="00026BA1"/>
    <w:rsid w:val="000270D7"/>
    <w:rsid w:val="00033554"/>
    <w:rsid w:val="00033722"/>
    <w:rsid w:val="00033B3C"/>
    <w:rsid w:val="000342B7"/>
    <w:rsid w:val="00036004"/>
    <w:rsid w:val="000541BB"/>
    <w:rsid w:val="000565C2"/>
    <w:rsid w:val="00057087"/>
    <w:rsid w:val="000630B4"/>
    <w:rsid w:val="0007614C"/>
    <w:rsid w:val="00080F97"/>
    <w:rsid w:val="00084B15"/>
    <w:rsid w:val="0008640D"/>
    <w:rsid w:val="00086C88"/>
    <w:rsid w:val="0009545F"/>
    <w:rsid w:val="000A0B98"/>
    <w:rsid w:val="000B17E6"/>
    <w:rsid w:val="000B65DD"/>
    <w:rsid w:val="000C29E6"/>
    <w:rsid w:val="000C6224"/>
    <w:rsid w:val="000D0ADB"/>
    <w:rsid w:val="000D317B"/>
    <w:rsid w:val="000E4E12"/>
    <w:rsid w:val="000E6FA9"/>
    <w:rsid w:val="000E743E"/>
    <w:rsid w:val="000F290E"/>
    <w:rsid w:val="000F3358"/>
    <w:rsid w:val="00104572"/>
    <w:rsid w:val="00112DAE"/>
    <w:rsid w:val="00115240"/>
    <w:rsid w:val="00130968"/>
    <w:rsid w:val="00135F1D"/>
    <w:rsid w:val="0014395D"/>
    <w:rsid w:val="0015793C"/>
    <w:rsid w:val="00160066"/>
    <w:rsid w:val="00163A7A"/>
    <w:rsid w:val="001665A6"/>
    <w:rsid w:val="00167528"/>
    <w:rsid w:val="00172143"/>
    <w:rsid w:val="001735BD"/>
    <w:rsid w:val="0017597F"/>
    <w:rsid w:val="00177228"/>
    <w:rsid w:val="00183EDE"/>
    <w:rsid w:val="00191F73"/>
    <w:rsid w:val="00192042"/>
    <w:rsid w:val="00192D05"/>
    <w:rsid w:val="0019564A"/>
    <w:rsid w:val="001A4B99"/>
    <w:rsid w:val="001C3C3B"/>
    <w:rsid w:val="001C5318"/>
    <w:rsid w:val="001C5D0C"/>
    <w:rsid w:val="001D6057"/>
    <w:rsid w:val="001D6E0F"/>
    <w:rsid w:val="001E6DCB"/>
    <w:rsid w:val="002006F1"/>
    <w:rsid w:val="002025F1"/>
    <w:rsid w:val="00205B76"/>
    <w:rsid w:val="00211A57"/>
    <w:rsid w:val="00217C94"/>
    <w:rsid w:val="00221169"/>
    <w:rsid w:val="00221728"/>
    <w:rsid w:val="00234956"/>
    <w:rsid w:val="0023688E"/>
    <w:rsid w:val="00237C70"/>
    <w:rsid w:val="002415C2"/>
    <w:rsid w:val="002437D7"/>
    <w:rsid w:val="00243AC2"/>
    <w:rsid w:val="00256FF3"/>
    <w:rsid w:val="00260A71"/>
    <w:rsid w:val="002612C2"/>
    <w:rsid w:val="00266ED7"/>
    <w:rsid w:val="00274EB6"/>
    <w:rsid w:val="00284678"/>
    <w:rsid w:val="00285950"/>
    <w:rsid w:val="00285A73"/>
    <w:rsid w:val="00290637"/>
    <w:rsid w:val="00296671"/>
    <w:rsid w:val="002975BC"/>
    <w:rsid w:val="002A5A34"/>
    <w:rsid w:val="002A6330"/>
    <w:rsid w:val="002B0F8D"/>
    <w:rsid w:val="002B1F8D"/>
    <w:rsid w:val="002B230A"/>
    <w:rsid w:val="002B45D2"/>
    <w:rsid w:val="002C013D"/>
    <w:rsid w:val="002C0EE9"/>
    <w:rsid w:val="002C3A75"/>
    <w:rsid w:val="002C77E3"/>
    <w:rsid w:val="002D09D6"/>
    <w:rsid w:val="002E1660"/>
    <w:rsid w:val="002E47AE"/>
    <w:rsid w:val="002E4B3D"/>
    <w:rsid w:val="002F0DA3"/>
    <w:rsid w:val="002F27A1"/>
    <w:rsid w:val="002F6BC5"/>
    <w:rsid w:val="00301B0F"/>
    <w:rsid w:val="00301E1D"/>
    <w:rsid w:val="00303EC9"/>
    <w:rsid w:val="00314374"/>
    <w:rsid w:val="00315BC4"/>
    <w:rsid w:val="00316F8E"/>
    <w:rsid w:val="00320D00"/>
    <w:rsid w:val="00322286"/>
    <w:rsid w:val="00324831"/>
    <w:rsid w:val="00324B43"/>
    <w:rsid w:val="0033039B"/>
    <w:rsid w:val="00337DEE"/>
    <w:rsid w:val="0034170A"/>
    <w:rsid w:val="003429D4"/>
    <w:rsid w:val="0034416A"/>
    <w:rsid w:val="00344236"/>
    <w:rsid w:val="0034606E"/>
    <w:rsid w:val="00354A06"/>
    <w:rsid w:val="00355FD9"/>
    <w:rsid w:val="00357775"/>
    <w:rsid w:val="00357C7D"/>
    <w:rsid w:val="003645E4"/>
    <w:rsid w:val="00364DD1"/>
    <w:rsid w:val="00370D57"/>
    <w:rsid w:val="00374A1E"/>
    <w:rsid w:val="003756E4"/>
    <w:rsid w:val="00375D28"/>
    <w:rsid w:val="003844CD"/>
    <w:rsid w:val="003849FA"/>
    <w:rsid w:val="00386E4E"/>
    <w:rsid w:val="003A2172"/>
    <w:rsid w:val="003A45C4"/>
    <w:rsid w:val="003A4D7A"/>
    <w:rsid w:val="003B4436"/>
    <w:rsid w:val="003B514A"/>
    <w:rsid w:val="003B5316"/>
    <w:rsid w:val="003B6CCC"/>
    <w:rsid w:val="003B7B9A"/>
    <w:rsid w:val="003C6ADC"/>
    <w:rsid w:val="003D5ADC"/>
    <w:rsid w:val="003E5A9C"/>
    <w:rsid w:val="003F00F9"/>
    <w:rsid w:val="003F24FA"/>
    <w:rsid w:val="003F753C"/>
    <w:rsid w:val="003F7553"/>
    <w:rsid w:val="0040224E"/>
    <w:rsid w:val="00405B32"/>
    <w:rsid w:val="00407391"/>
    <w:rsid w:val="00417479"/>
    <w:rsid w:val="004202ED"/>
    <w:rsid w:val="004264D6"/>
    <w:rsid w:val="00431452"/>
    <w:rsid w:val="00434355"/>
    <w:rsid w:val="004373EC"/>
    <w:rsid w:val="00442C80"/>
    <w:rsid w:val="004461A7"/>
    <w:rsid w:val="004537C8"/>
    <w:rsid w:val="0045668C"/>
    <w:rsid w:val="00456D65"/>
    <w:rsid w:val="00457289"/>
    <w:rsid w:val="0045732E"/>
    <w:rsid w:val="00460F6D"/>
    <w:rsid w:val="004610B3"/>
    <w:rsid w:val="00461D3C"/>
    <w:rsid w:val="00464583"/>
    <w:rsid w:val="00472C20"/>
    <w:rsid w:val="004811CB"/>
    <w:rsid w:val="00484C8F"/>
    <w:rsid w:val="00495E8C"/>
    <w:rsid w:val="004A0AAA"/>
    <w:rsid w:val="004A1B38"/>
    <w:rsid w:val="004A414F"/>
    <w:rsid w:val="004A5D7B"/>
    <w:rsid w:val="004B08D6"/>
    <w:rsid w:val="004B0B58"/>
    <w:rsid w:val="004B22A9"/>
    <w:rsid w:val="004B3D7E"/>
    <w:rsid w:val="004B3E82"/>
    <w:rsid w:val="004B7138"/>
    <w:rsid w:val="004C6D3E"/>
    <w:rsid w:val="004C75F2"/>
    <w:rsid w:val="004D375A"/>
    <w:rsid w:val="004D6507"/>
    <w:rsid w:val="004D67A0"/>
    <w:rsid w:val="004E0C73"/>
    <w:rsid w:val="004E4353"/>
    <w:rsid w:val="004F5446"/>
    <w:rsid w:val="00503519"/>
    <w:rsid w:val="0050623F"/>
    <w:rsid w:val="00506B6E"/>
    <w:rsid w:val="00507446"/>
    <w:rsid w:val="00510F4C"/>
    <w:rsid w:val="005223D5"/>
    <w:rsid w:val="00525D79"/>
    <w:rsid w:val="005308D7"/>
    <w:rsid w:val="005417BC"/>
    <w:rsid w:val="00546400"/>
    <w:rsid w:val="0055200A"/>
    <w:rsid w:val="00554410"/>
    <w:rsid w:val="00555335"/>
    <w:rsid w:val="00562000"/>
    <w:rsid w:val="0056288F"/>
    <w:rsid w:val="005725ED"/>
    <w:rsid w:val="00584687"/>
    <w:rsid w:val="0058557C"/>
    <w:rsid w:val="005946C5"/>
    <w:rsid w:val="005976AF"/>
    <w:rsid w:val="005A0411"/>
    <w:rsid w:val="005A0EFF"/>
    <w:rsid w:val="005A699A"/>
    <w:rsid w:val="005A7EE6"/>
    <w:rsid w:val="005B0C90"/>
    <w:rsid w:val="005B30EE"/>
    <w:rsid w:val="005B41C4"/>
    <w:rsid w:val="005D3901"/>
    <w:rsid w:val="005E020D"/>
    <w:rsid w:val="005E23D5"/>
    <w:rsid w:val="005F27AB"/>
    <w:rsid w:val="005F2864"/>
    <w:rsid w:val="005F77A3"/>
    <w:rsid w:val="005F7BFE"/>
    <w:rsid w:val="005F7C6B"/>
    <w:rsid w:val="00603D73"/>
    <w:rsid w:val="00604660"/>
    <w:rsid w:val="00604CD6"/>
    <w:rsid w:val="00614DEF"/>
    <w:rsid w:val="00614F6D"/>
    <w:rsid w:val="00615E5F"/>
    <w:rsid w:val="00625454"/>
    <w:rsid w:val="006311E4"/>
    <w:rsid w:val="00633FD1"/>
    <w:rsid w:val="006370F4"/>
    <w:rsid w:val="00640799"/>
    <w:rsid w:val="00642223"/>
    <w:rsid w:val="006455B9"/>
    <w:rsid w:val="006515E8"/>
    <w:rsid w:val="00655A59"/>
    <w:rsid w:val="0066206A"/>
    <w:rsid w:val="00663365"/>
    <w:rsid w:val="00666306"/>
    <w:rsid w:val="00666D74"/>
    <w:rsid w:val="006708D0"/>
    <w:rsid w:val="006715D9"/>
    <w:rsid w:val="006727ED"/>
    <w:rsid w:val="0067467B"/>
    <w:rsid w:val="00682E0F"/>
    <w:rsid w:val="0069154E"/>
    <w:rsid w:val="00694736"/>
    <w:rsid w:val="006A451A"/>
    <w:rsid w:val="006A4F41"/>
    <w:rsid w:val="006A7366"/>
    <w:rsid w:val="006B2C0F"/>
    <w:rsid w:val="006C44FC"/>
    <w:rsid w:val="006C64DD"/>
    <w:rsid w:val="006C7EB8"/>
    <w:rsid w:val="006D113A"/>
    <w:rsid w:val="006D416A"/>
    <w:rsid w:val="006E2754"/>
    <w:rsid w:val="006E6BBC"/>
    <w:rsid w:val="006E7C92"/>
    <w:rsid w:val="006F016E"/>
    <w:rsid w:val="006F3377"/>
    <w:rsid w:val="006F6D9F"/>
    <w:rsid w:val="00706914"/>
    <w:rsid w:val="007142CC"/>
    <w:rsid w:val="007211F7"/>
    <w:rsid w:val="00722624"/>
    <w:rsid w:val="00723330"/>
    <w:rsid w:val="00724042"/>
    <w:rsid w:val="0072746E"/>
    <w:rsid w:val="007320C5"/>
    <w:rsid w:val="00732C4A"/>
    <w:rsid w:val="00736905"/>
    <w:rsid w:val="007373F7"/>
    <w:rsid w:val="00764191"/>
    <w:rsid w:val="0076443E"/>
    <w:rsid w:val="007700F2"/>
    <w:rsid w:val="007712DE"/>
    <w:rsid w:val="007736BC"/>
    <w:rsid w:val="00774CDA"/>
    <w:rsid w:val="007772B4"/>
    <w:rsid w:val="00781729"/>
    <w:rsid w:val="00781B02"/>
    <w:rsid w:val="0078319E"/>
    <w:rsid w:val="007831B7"/>
    <w:rsid w:val="007848E2"/>
    <w:rsid w:val="00795306"/>
    <w:rsid w:val="007A2370"/>
    <w:rsid w:val="007A6179"/>
    <w:rsid w:val="007A7924"/>
    <w:rsid w:val="007A79D3"/>
    <w:rsid w:val="007B3D09"/>
    <w:rsid w:val="007B6471"/>
    <w:rsid w:val="007C17F0"/>
    <w:rsid w:val="007C2B10"/>
    <w:rsid w:val="007C2D99"/>
    <w:rsid w:val="007C3EDD"/>
    <w:rsid w:val="007C4F3F"/>
    <w:rsid w:val="007D2ABC"/>
    <w:rsid w:val="007D4B27"/>
    <w:rsid w:val="007D71A4"/>
    <w:rsid w:val="007F122E"/>
    <w:rsid w:val="007F3B2E"/>
    <w:rsid w:val="00801180"/>
    <w:rsid w:val="008023D8"/>
    <w:rsid w:val="008032A4"/>
    <w:rsid w:val="00805686"/>
    <w:rsid w:val="00810F03"/>
    <w:rsid w:val="00817CAB"/>
    <w:rsid w:val="0082030A"/>
    <w:rsid w:val="0082638D"/>
    <w:rsid w:val="00831523"/>
    <w:rsid w:val="008450F2"/>
    <w:rsid w:val="008509C8"/>
    <w:rsid w:val="0086007B"/>
    <w:rsid w:val="00861CF3"/>
    <w:rsid w:val="0087536F"/>
    <w:rsid w:val="00876FC2"/>
    <w:rsid w:val="00880171"/>
    <w:rsid w:val="008831B2"/>
    <w:rsid w:val="00890E11"/>
    <w:rsid w:val="0089687D"/>
    <w:rsid w:val="00896D01"/>
    <w:rsid w:val="00896D89"/>
    <w:rsid w:val="00897825"/>
    <w:rsid w:val="008A2881"/>
    <w:rsid w:val="008A47B0"/>
    <w:rsid w:val="008B10A3"/>
    <w:rsid w:val="008B413D"/>
    <w:rsid w:val="008B6119"/>
    <w:rsid w:val="008C181B"/>
    <w:rsid w:val="008D5478"/>
    <w:rsid w:val="008D69CC"/>
    <w:rsid w:val="008E016E"/>
    <w:rsid w:val="008E0F70"/>
    <w:rsid w:val="008E555C"/>
    <w:rsid w:val="008E68C8"/>
    <w:rsid w:val="008F050F"/>
    <w:rsid w:val="008F2926"/>
    <w:rsid w:val="008F52DE"/>
    <w:rsid w:val="008F65A9"/>
    <w:rsid w:val="0090495B"/>
    <w:rsid w:val="0091128C"/>
    <w:rsid w:val="00917214"/>
    <w:rsid w:val="00917621"/>
    <w:rsid w:val="00920267"/>
    <w:rsid w:val="0092081B"/>
    <w:rsid w:val="009262EB"/>
    <w:rsid w:val="009310AF"/>
    <w:rsid w:val="00933E40"/>
    <w:rsid w:val="00934B49"/>
    <w:rsid w:val="009404AA"/>
    <w:rsid w:val="009419FE"/>
    <w:rsid w:val="00941DAC"/>
    <w:rsid w:val="00942628"/>
    <w:rsid w:val="00943826"/>
    <w:rsid w:val="0094758A"/>
    <w:rsid w:val="009479C4"/>
    <w:rsid w:val="0095196A"/>
    <w:rsid w:val="009537FB"/>
    <w:rsid w:val="009632EE"/>
    <w:rsid w:val="00964E4C"/>
    <w:rsid w:val="00967108"/>
    <w:rsid w:val="009708A8"/>
    <w:rsid w:val="009715C1"/>
    <w:rsid w:val="00972C51"/>
    <w:rsid w:val="0097390C"/>
    <w:rsid w:val="00980EF9"/>
    <w:rsid w:val="009811BE"/>
    <w:rsid w:val="0098327D"/>
    <w:rsid w:val="0098331A"/>
    <w:rsid w:val="00987545"/>
    <w:rsid w:val="00993E9A"/>
    <w:rsid w:val="0099688A"/>
    <w:rsid w:val="009A1ADE"/>
    <w:rsid w:val="009B14F3"/>
    <w:rsid w:val="009C05AE"/>
    <w:rsid w:val="009C0D9A"/>
    <w:rsid w:val="009C1B66"/>
    <w:rsid w:val="009C3163"/>
    <w:rsid w:val="009C5113"/>
    <w:rsid w:val="009D1109"/>
    <w:rsid w:val="009D11BC"/>
    <w:rsid w:val="009D1A25"/>
    <w:rsid w:val="009E2355"/>
    <w:rsid w:val="009E23BC"/>
    <w:rsid w:val="009E4916"/>
    <w:rsid w:val="009E792D"/>
    <w:rsid w:val="009F043E"/>
    <w:rsid w:val="009F0C6F"/>
    <w:rsid w:val="009F3418"/>
    <w:rsid w:val="009F3D75"/>
    <w:rsid w:val="009F3D98"/>
    <w:rsid w:val="009F4039"/>
    <w:rsid w:val="009F6821"/>
    <w:rsid w:val="009F723E"/>
    <w:rsid w:val="00A03806"/>
    <w:rsid w:val="00A03A3C"/>
    <w:rsid w:val="00A060E4"/>
    <w:rsid w:val="00A119C9"/>
    <w:rsid w:val="00A177C0"/>
    <w:rsid w:val="00A203BB"/>
    <w:rsid w:val="00A21B5C"/>
    <w:rsid w:val="00A24C29"/>
    <w:rsid w:val="00A27517"/>
    <w:rsid w:val="00A2774E"/>
    <w:rsid w:val="00A32702"/>
    <w:rsid w:val="00A36709"/>
    <w:rsid w:val="00A44377"/>
    <w:rsid w:val="00A4524B"/>
    <w:rsid w:val="00A457EA"/>
    <w:rsid w:val="00A45D3C"/>
    <w:rsid w:val="00A47521"/>
    <w:rsid w:val="00A505F7"/>
    <w:rsid w:val="00A60B16"/>
    <w:rsid w:val="00A63021"/>
    <w:rsid w:val="00A65524"/>
    <w:rsid w:val="00A6622B"/>
    <w:rsid w:val="00A70289"/>
    <w:rsid w:val="00A76771"/>
    <w:rsid w:val="00A86433"/>
    <w:rsid w:val="00A90AFF"/>
    <w:rsid w:val="00A95690"/>
    <w:rsid w:val="00A97160"/>
    <w:rsid w:val="00AA035A"/>
    <w:rsid w:val="00AB0B9D"/>
    <w:rsid w:val="00AC005C"/>
    <w:rsid w:val="00AC7DF1"/>
    <w:rsid w:val="00AD44BE"/>
    <w:rsid w:val="00AE3535"/>
    <w:rsid w:val="00AE6F50"/>
    <w:rsid w:val="00AE7575"/>
    <w:rsid w:val="00AF0166"/>
    <w:rsid w:val="00AF7F76"/>
    <w:rsid w:val="00B05013"/>
    <w:rsid w:val="00B2139C"/>
    <w:rsid w:val="00B22D80"/>
    <w:rsid w:val="00B26B10"/>
    <w:rsid w:val="00B30558"/>
    <w:rsid w:val="00B313CC"/>
    <w:rsid w:val="00B31FF5"/>
    <w:rsid w:val="00B375DB"/>
    <w:rsid w:val="00B41D95"/>
    <w:rsid w:val="00B447D6"/>
    <w:rsid w:val="00B45DE4"/>
    <w:rsid w:val="00B47D6B"/>
    <w:rsid w:val="00B507ED"/>
    <w:rsid w:val="00B555BA"/>
    <w:rsid w:val="00B60085"/>
    <w:rsid w:val="00B6336F"/>
    <w:rsid w:val="00B6614A"/>
    <w:rsid w:val="00B66AB2"/>
    <w:rsid w:val="00B66AB9"/>
    <w:rsid w:val="00B6781B"/>
    <w:rsid w:val="00B701D5"/>
    <w:rsid w:val="00B75376"/>
    <w:rsid w:val="00B77C65"/>
    <w:rsid w:val="00B80210"/>
    <w:rsid w:val="00B82F81"/>
    <w:rsid w:val="00B84D79"/>
    <w:rsid w:val="00B90675"/>
    <w:rsid w:val="00B92046"/>
    <w:rsid w:val="00B92344"/>
    <w:rsid w:val="00B94010"/>
    <w:rsid w:val="00B94FD3"/>
    <w:rsid w:val="00BA396F"/>
    <w:rsid w:val="00BA5D5B"/>
    <w:rsid w:val="00BB0DB5"/>
    <w:rsid w:val="00BB3262"/>
    <w:rsid w:val="00BB3E92"/>
    <w:rsid w:val="00BD26A9"/>
    <w:rsid w:val="00BD3CFD"/>
    <w:rsid w:val="00BD77CA"/>
    <w:rsid w:val="00BE0943"/>
    <w:rsid w:val="00BE4F00"/>
    <w:rsid w:val="00BE6E3E"/>
    <w:rsid w:val="00BF11B6"/>
    <w:rsid w:val="00BF2D1C"/>
    <w:rsid w:val="00BF400F"/>
    <w:rsid w:val="00C10276"/>
    <w:rsid w:val="00C1202C"/>
    <w:rsid w:val="00C16129"/>
    <w:rsid w:val="00C26A72"/>
    <w:rsid w:val="00C319B6"/>
    <w:rsid w:val="00C34CFC"/>
    <w:rsid w:val="00C35F13"/>
    <w:rsid w:val="00C374AD"/>
    <w:rsid w:val="00C41924"/>
    <w:rsid w:val="00C45043"/>
    <w:rsid w:val="00C450B7"/>
    <w:rsid w:val="00C51E64"/>
    <w:rsid w:val="00C52C93"/>
    <w:rsid w:val="00C561F8"/>
    <w:rsid w:val="00C562CF"/>
    <w:rsid w:val="00C56A51"/>
    <w:rsid w:val="00C5700D"/>
    <w:rsid w:val="00C5752F"/>
    <w:rsid w:val="00C61C91"/>
    <w:rsid w:val="00C6537B"/>
    <w:rsid w:val="00C77D01"/>
    <w:rsid w:val="00C80222"/>
    <w:rsid w:val="00C844A4"/>
    <w:rsid w:val="00C84EE0"/>
    <w:rsid w:val="00C84F7E"/>
    <w:rsid w:val="00C862A3"/>
    <w:rsid w:val="00C957F4"/>
    <w:rsid w:val="00CA165E"/>
    <w:rsid w:val="00CA64E1"/>
    <w:rsid w:val="00CB2429"/>
    <w:rsid w:val="00CB3F8A"/>
    <w:rsid w:val="00CB5946"/>
    <w:rsid w:val="00CD53FE"/>
    <w:rsid w:val="00CD569C"/>
    <w:rsid w:val="00CE5AD5"/>
    <w:rsid w:val="00CF3AA1"/>
    <w:rsid w:val="00CF40CE"/>
    <w:rsid w:val="00CF6BF7"/>
    <w:rsid w:val="00D02252"/>
    <w:rsid w:val="00D0226E"/>
    <w:rsid w:val="00D02AB2"/>
    <w:rsid w:val="00D154DA"/>
    <w:rsid w:val="00D2363D"/>
    <w:rsid w:val="00D51349"/>
    <w:rsid w:val="00D534D3"/>
    <w:rsid w:val="00D558FD"/>
    <w:rsid w:val="00D630CD"/>
    <w:rsid w:val="00D66508"/>
    <w:rsid w:val="00D73CCC"/>
    <w:rsid w:val="00D779AD"/>
    <w:rsid w:val="00D853A6"/>
    <w:rsid w:val="00D87A7F"/>
    <w:rsid w:val="00D97699"/>
    <w:rsid w:val="00DA2F7A"/>
    <w:rsid w:val="00DA6F07"/>
    <w:rsid w:val="00DB677B"/>
    <w:rsid w:val="00DB72AA"/>
    <w:rsid w:val="00DC1800"/>
    <w:rsid w:val="00DC206B"/>
    <w:rsid w:val="00DC2AF2"/>
    <w:rsid w:val="00DD160B"/>
    <w:rsid w:val="00DD1EE5"/>
    <w:rsid w:val="00DE1C6A"/>
    <w:rsid w:val="00DE3D64"/>
    <w:rsid w:val="00DE4F73"/>
    <w:rsid w:val="00E00C50"/>
    <w:rsid w:val="00E03B58"/>
    <w:rsid w:val="00E0650B"/>
    <w:rsid w:val="00E1098F"/>
    <w:rsid w:val="00E132E1"/>
    <w:rsid w:val="00E16069"/>
    <w:rsid w:val="00E17F32"/>
    <w:rsid w:val="00E2131C"/>
    <w:rsid w:val="00E243EB"/>
    <w:rsid w:val="00E24C7E"/>
    <w:rsid w:val="00E32E23"/>
    <w:rsid w:val="00E34684"/>
    <w:rsid w:val="00E46532"/>
    <w:rsid w:val="00E52D72"/>
    <w:rsid w:val="00E55C3D"/>
    <w:rsid w:val="00E64FB9"/>
    <w:rsid w:val="00E701F6"/>
    <w:rsid w:val="00E7215A"/>
    <w:rsid w:val="00E73871"/>
    <w:rsid w:val="00E76653"/>
    <w:rsid w:val="00E816B6"/>
    <w:rsid w:val="00E843A0"/>
    <w:rsid w:val="00E90C3A"/>
    <w:rsid w:val="00E9192D"/>
    <w:rsid w:val="00E96566"/>
    <w:rsid w:val="00E97919"/>
    <w:rsid w:val="00EA516A"/>
    <w:rsid w:val="00EA752B"/>
    <w:rsid w:val="00EB0D3F"/>
    <w:rsid w:val="00EB1E4C"/>
    <w:rsid w:val="00EB5102"/>
    <w:rsid w:val="00EC31E3"/>
    <w:rsid w:val="00EE0713"/>
    <w:rsid w:val="00EE24AF"/>
    <w:rsid w:val="00EE37B6"/>
    <w:rsid w:val="00EE49EC"/>
    <w:rsid w:val="00EE6109"/>
    <w:rsid w:val="00EE6B13"/>
    <w:rsid w:val="00EE7627"/>
    <w:rsid w:val="00EF0027"/>
    <w:rsid w:val="00EF2011"/>
    <w:rsid w:val="00EF358C"/>
    <w:rsid w:val="00EF4B49"/>
    <w:rsid w:val="00F04B48"/>
    <w:rsid w:val="00F052C5"/>
    <w:rsid w:val="00F055F8"/>
    <w:rsid w:val="00F06F02"/>
    <w:rsid w:val="00F07098"/>
    <w:rsid w:val="00F07450"/>
    <w:rsid w:val="00F074C4"/>
    <w:rsid w:val="00F07E7F"/>
    <w:rsid w:val="00F1406B"/>
    <w:rsid w:val="00F14C19"/>
    <w:rsid w:val="00F16962"/>
    <w:rsid w:val="00F23A88"/>
    <w:rsid w:val="00F23EAC"/>
    <w:rsid w:val="00F33C10"/>
    <w:rsid w:val="00F33FF4"/>
    <w:rsid w:val="00F35B68"/>
    <w:rsid w:val="00F41E7C"/>
    <w:rsid w:val="00F44C7D"/>
    <w:rsid w:val="00F47367"/>
    <w:rsid w:val="00F501C5"/>
    <w:rsid w:val="00F5033B"/>
    <w:rsid w:val="00F503AA"/>
    <w:rsid w:val="00F52D48"/>
    <w:rsid w:val="00F55439"/>
    <w:rsid w:val="00F55579"/>
    <w:rsid w:val="00F56D6E"/>
    <w:rsid w:val="00F56F94"/>
    <w:rsid w:val="00F57472"/>
    <w:rsid w:val="00F57FCE"/>
    <w:rsid w:val="00F6126F"/>
    <w:rsid w:val="00F63635"/>
    <w:rsid w:val="00F7096D"/>
    <w:rsid w:val="00F72502"/>
    <w:rsid w:val="00F732B3"/>
    <w:rsid w:val="00F77F82"/>
    <w:rsid w:val="00F8296A"/>
    <w:rsid w:val="00F83494"/>
    <w:rsid w:val="00F838B9"/>
    <w:rsid w:val="00F83B1E"/>
    <w:rsid w:val="00F85B9D"/>
    <w:rsid w:val="00F86F78"/>
    <w:rsid w:val="00F96390"/>
    <w:rsid w:val="00FA013A"/>
    <w:rsid w:val="00FA3741"/>
    <w:rsid w:val="00FB2D5A"/>
    <w:rsid w:val="00FB6A74"/>
    <w:rsid w:val="00FB77B0"/>
    <w:rsid w:val="00FC3D81"/>
    <w:rsid w:val="00FC74DA"/>
    <w:rsid w:val="00FD1701"/>
    <w:rsid w:val="00FD2A83"/>
    <w:rsid w:val="00FE2EFD"/>
    <w:rsid w:val="00FF3997"/>
    <w:rsid w:val="00F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D81065"/>
  <w15:docId w15:val="{CDF64EC7-3830-4E81-AF4B-9334BA2D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6126F"/>
    <w:rPr>
      <w:sz w:val="24"/>
      <w:szCs w:val="24"/>
      <w:lang w:eastAsia="en-US"/>
    </w:rPr>
  </w:style>
  <w:style w:type="paragraph" w:styleId="1">
    <w:name w:val="heading 1"/>
    <w:basedOn w:val="a0"/>
    <w:next w:val="a0"/>
    <w:link w:val="1Char"/>
    <w:uiPriority w:val="99"/>
    <w:qFormat/>
    <w:rsid w:val="0040224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jc w:val="center"/>
      <w:outlineLvl w:val="0"/>
    </w:pPr>
    <w:rPr>
      <w:b/>
      <w:bCs/>
      <w:kern w:val="44"/>
      <w:sz w:val="44"/>
      <w:szCs w:val="44"/>
      <w:lang w:val="x-none"/>
    </w:rPr>
  </w:style>
  <w:style w:type="paragraph" w:styleId="2">
    <w:name w:val="heading 2"/>
    <w:basedOn w:val="a0"/>
    <w:next w:val="a0"/>
    <w:link w:val="2Char"/>
    <w:uiPriority w:val="99"/>
    <w:qFormat/>
    <w:rsid w:val="0040224E"/>
    <w:pPr>
      <w:keepNext/>
      <w:tabs>
        <w:tab w:val="left" w:pos="2880"/>
        <w:tab w:val="left" w:pos="5400"/>
        <w:tab w:val="left" w:pos="7470"/>
      </w:tabs>
      <w:outlineLvl w:val="1"/>
    </w:pPr>
    <w:rPr>
      <w:rFonts w:ascii="Cambria" w:hAnsi="Cambria"/>
      <w:b/>
      <w:bCs/>
      <w:sz w:val="32"/>
      <w:szCs w:val="32"/>
      <w:lang w:val="x-none"/>
    </w:rPr>
  </w:style>
  <w:style w:type="paragraph" w:styleId="3">
    <w:name w:val="heading 3"/>
    <w:basedOn w:val="a0"/>
    <w:next w:val="a1"/>
    <w:link w:val="3Char"/>
    <w:uiPriority w:val="99"/>
    <w:qFormat/>
    <w:rsid w:val="0040224E"/>
    <w:pPr>
      <w:jc w:val="both"/>
      <w:outlineLvl w:val="2"/>
    </w:pPr>
    <w:rPr>
      <w:b/>
      <w:bCs/>
      <w:sz w:val="32"/>
      <w:szCs w:val="32"/>
      <w:lang w:val="x-none"/>
    </w:rPr>
  </w:style>
  <w:style w:type="paragraph" w:styleId="4">
    <w:name w:val="heading 4"/>
    <w:basedOn w:val="a0"/>
    <w:next w:val="a0"/>
    <w:link w:val="4Char"/>
    <w:uiPriority w:val="99"/>
    <w:qFormat/>
    <w:rsid w:val="0040224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jc w:val="both"/>
      <w:outlineLvl w:val="3"/>
    </w:pPr>
    <w:rPr>
      <w:rFonts w:ascii="Cambria" w:hAnsi="Cambria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Char"/>
    <w:uiPriority w:val="99"/>
    <w:qFormat/>
    <w:rsid w:val="0040224E"/>
    <w:pPr>
      <w:keepNext/>
      <w:outlineLvl w:val="4"/>
    </w:pPr>
    <w:rPr>
      <w:b/>
      <w:bCs/>
      <w:sz w:val="28"/>
      <w:szCs w:val="28"/>
      <w:lang w:val="x-none"/>
    </w:rPr>
  </w:style>
  <w:style w:type="paragraph" w:styleId="6">
    <w:name w:val="heading 6"/>
    <w:basedOn w:val="a0"/>
    <w:next w:val="a0"/>
    <w:link w:val="6Char"/>
    <w:uiPriority w:val="99"/>
    <w:qFormat/>
    <w:rsid w:val="0040224E"/>
    <w:pPr>
      <w:keepNext/>
      <w:jc w:val="center"/>
      <w:outlineLvl w:val="5"/>
    </w:pPr>
    <w:rPr>
      <w:rFonts w:ascii="Cambria" w:hAnsi="Cambria"/>
      <w:b/>
      <w:bCs/>
      <w:lang w:val="x-none"/>
    </w:rPr>
  </w:style>
  <w:style w:type="paragraph" w:styleId="7">
    <w:name w:val="heading 7"/>
    <w:basedOn w:val="a0"/>
    <w:next w:val="a0"/>
    <w:link w:val="7Char"/>
    <w:uiPriority w:val="99"/>
    <w:qFormat/>
    <w:rsid w:val="0040224E"/>
    <w:pPr>
      <w:keepNext/>
      <w:jc w:val="center"/>
      <w:outlineLvl w:val="6"/>
    </w:pPr>
    <w:rPr>
      <w:b/>
      <w:bCs/>
      <w:lang w:val="x-none"/>
    </w:rPr>
  </w:style>
  <w:style w:type="paragraph" w:styleId="8">
    <w:name w:val="heading 8"/>
    <w:basedOn w:val="a0"/>
    <w:next w:val="a0"/>
    <w:link w:val="8Char"/>
    <w:uiPriority w:val="99"/>
    <w:qFormat/>
    <w:rsid w:val="0040224E"/>
    <w:pPr>
      <w:keepNext/>
      <w:tabs>
        <w:tab w:val="left" w:pos="720"/>
        <w:tab w:val="left" w:pos="1440"/>
      </w:tabs>
      <w:jc w:val="center"/>
      <w:outlineLvl w:val="7"/>
    </w:pPr>
    <w:rPr>
      <w:rFonts w:ascii="Cambria" w:hAnsi="Cambria"/>
      <w:lang w:val="x-none"/>
    </w:rPr>
  </w:style>
  <w:style w:type="paragraph" w:styleId="9">
    <w:name w:val="heading 9"/>
    <w:basedOn w:val="a0"/>
    <w:next w:val="a0"/>
    <w:link w:val="9Char"/>
    <w:uiPriority w:val="99"/>
    <w:qFormat/>
    <w:rsid w:val="0040224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jc w:val="both"/>
      <w:outlineLvl w:val="8"/>
    </w:pPr>
    <w:rPr>
      <w:rFonts w:ascii="Cambria" w:hAnsi="Cambria"/>
      <w:sz w:val="21"/>
      <w:szCs w:val="21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7D2ABC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link w:val="2"/>
    <w:uiPriority w:val="99"/>
    <w:semiHidden/>
    <w:locked/>
    <w:rsid w:val="007D2ABC"/>
    <w:rPr>
      <w:rFonts w:ascii="Cambria" w:eastAsia="宋体" w:hAnsi="Cambria" w:cs="Cambria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link w:val="3"/>
    <w:uiPriority w:val="99"/>
    <w:semiHidden/>
    <w:locked/>
    <w:rsid w:val="007D2ABC"/>
    <w:rPr>
      <w:b/>
      <w:bCs/>
      <w:kern w:val="0"/>
      <w:sz w:val="32"/>
      <w:szCs w:val="32"/>
      <w:lang w:eastAsia="en-US"/>
    </w:rPr>
  </w:style>
  <w:style w:type="character" w:customStyle="1" w:styleId="4Char">
    <w:name w:val="标题 4 Char"/>
    <w:link w:val="4"/>
    <w:uiPriority w:val="99"/>
    <w:semiHidden/>
    <w:locked/>
    <w:rsid w:val="007D2ABC"/>
    <w:rPr>
      <w:rFonts w:ascii="Cambria" w:eastAsia="宋体" w:hAnsi="Cambria" w:cs="Cambria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link w:val="5"/>
    <w:uiPriority w:val="99"/>
    <w:semiHidden/>
    <w:locked/>
    <w:rsid w:val="007D2ABC"/>
    <w:rPr>
      <w:b/>
      <w:bCs/>
      <w:kern w:val="0"/>
      <w:sz w:val="28"/>
      <w:szCs w:val="28"/>
      <w:lang w:eastAsia="en-US"/>
    </w:rPr>
  </w:style>
  <w:style w:type="character" w:customStyle="1" w:styleId="6Char">
    <w:name w:val="标题 6 Char"/>
    <w:link w:val="6"/>
    <w:uiPriority w:val="99"/>
    <w:semiHidden/>
    <w:locked/>
    <w:rsid w:val="007D2ABC"/>
    <w:rPr>
      <w:rFonts w:ascii="Cambria" w:eastAsia="宋体" w:hAnsi="Cambria" w:cs="Cambria"/>
      <w:b/>
      <w:bCs/>
      <w:kern w:val="0"/>
      <w:sz w:val="24"/>
      <w:szCs w:val="24"/>
      <w:lang w:eastAsia="en-US"/>
    </w:rPr>
  </w:style>
  <w:style w:type="character" w:customStyle="1" w:styleId="7Char">
    <w:name w:val="标题 7 Char"/>
    <w:link w:val="7"/>
    <w:uiPriority w:val="99"/>
    <w:semiHidden/>
    <w:locked/>
    <w:rsid w:val="007D2ABC"/>
    <w:rPr>
      <w:b/>
      <w:bCs/>
      <w:kern w:val="0"/>
      <w:sz w:val="24"/>
      <w:szCs w:val="24"/>
      <w:lang w:eastAsia="en-US"/>
    </w:rPr>
  </w:style>
  <w:style w:type="character" w:customStyle="1" w:styleId="8Char">
    <w:name w:val="标题 8 Char"/>
    <w:link w:val="8"/>
    <w:uiPriority w:val="99"/>
    <w:semiHidden/>
    <w:locked/>
    <w:rsid w:val="007D2ABC"/>
    <w:rPr>
      <w:rFonts w:ascii="Cambria" w:eastAsia="宋体" w:hAnsi="Cambria" w:cs="Cambria"/>
      <w:kern w:val="0"/>
      <w:sz w:val="24"/>
      <w:szCs w:val="24"/>
      <w:lang w:eastAsia="en-US"/>
    </w:rPr>
  </w:style>
  <w:style w:type="character" w:customStyle="1" w:styleId="9Char">
    <w:name w:val="标题 9 Char"/>
    <w:link w:val="9"/>
    <w:uiPriority w:val="99"/>
    <w:semiHidden/>
    <w:locked/>
    <w:rsid w:val="007D2ABC"/>
    <w:rPr>
      <w:rFonts w:ascii="Cambria" w:eastAsia="宋体" w:hAnsi="Cambria" w:cs="Cambria"/>
      <w:kern w:val="0"/>
      <w:sz w:val="21"/>
      <w:szCs w:val="21"/>
      <w:lang w:eastAsia="en-US"/>
    </w:rPr>
  </w:style>
  <w:style w:type="paragraph" w:styleId="a1">
    <w:name w:val="Body Text"/>
    <w:basedOn w:val="a0"/>
    <w:link w:val="Char"/>
    <w:uiPriority w:val="99"/>
    <w:rsid w:val="0040224E"/>
    <w:pPr>
      <w:tabs>
        <w:tab w:val="left" w:pos="720"/>
        <w:tab w:val="left" w:pos="1440"/>
      </w:tabs>
      <w:spacing w:line="288" w:lineRule="auto"/>
      <w:jc w:val="both"/>
    </w:pPr>
    <w:rPr>
      <w:lang w:val="x-none"/>
    </w:rPr>
  </w:style>
  <w:style w:type="character" w:customStyle="1" w:styleId="Char">
    <w:name w:val="正文文本 Char"/>
    <w:link w:val="a1"/>
    <w:uiPriority w:val="99"/>
    <w:semiHidden/>
    <w:locked/>
    <w:rsid w:val="007D2ABC"/>
    <w:rPr>
      <w:kern w:val="0"/>
      <w:sz w:val="24"/>
      <w:szCs w:val="24"/>
      <w:lang w:eastAsia="en-US"/>
    </w:rPr>
  </w:style>
  <w:style w:type="paragraph" w:customStyle="1" w:styleId="OmniPage1">
    <w:name w:val="OmniPage #1"/>
    <w:basedOn w:val="a0"/>
    <w:uiPriority w:val="99"/>
    <w:rsid w:val="0040224E"/>
    <w:pPr>
      <w:spacing w:line="860" w:lineRule="exact"/>
    </w:pPr>
    <w:rPr>
      <w:sz w:val="20"/>
      <w:szCs w:val="20"/>
    </w:rPr>
  </w:style>
  <w:style w:type="paragraph" w:styleId="a5">
    <w:name w:val="footer"/>
    <w:basedOn w:val="a0"/>
    <w:link w:val="Char0"/>
    <w:uiPriority w:val="99"/>
    <w:rsid w:val="0040224E"/>
    <w:pPr>
      <w:tabs>
        <w:tab w:val="center" w:pos="4320"/>
        <w:tab w:val="right" w:pos="8640"/>
      </w:tabs>
    </w:pPr>
    <w:rPr>
      <w:sz w:val="18"/>
      <w:szCs w:val="18"/>
      <w:lang w:val="x-none"/>
    </w:rPr>
  </w:style>
  <w:style w:type="character" w:customStyle="1" w:styleId="Char0">
    <w:name w:val="页脚 Char"/>
    <w:link w:val="a5"/>
    <w:uiPriority w:val="99"/>
    <w:semiHidden/>
    <w:locked/>
    <w:rsid w:val="007D2ABC"/>
    <w:rPr>
      <w:kern w:val="0"/>
      <w:sz w:val="18"/>
      <w:szCs w:val="18"/>
      <w:lang w:eastAsia="en-US"/>
    </w:rPr>
  </w:style>
  <w:style w:type="paragraph" w:styleId="30">
    <w:name w:val="Body Text Indent 3"/>
    <w:basedOn w:val="a0"/>
    <w:link w:val="3Char0"/>
    <w:uiPriority w:val="99"/>
    <w:rsid w:val="0040224E"/>
    <w:pPr>
      <w:ind w:left="720" w:hanging="720"/>
      <w:jc w:val="both"/>
    </w:pPr>
    <w:rPr>
      <w:sz w:val="16"/>
      <w:szCs w:val="16"/>
      <w:lang w:val="x-none"/>
    </w:rPr>
  </w:style>
  <w:style w:type="character" w:customStyle="1" w:styleId="3Char0">
    <w:name w:val="正文文本缩进 3 Char"/>
    <w:link w:val="30"/>
    <w:uiPriority w:val="99"/>
    <w:semiHidden/>
    <w:locked/>
    <w:rsid w:val="007D2ABC"/>
    <w:rPr>
      <w:kern w:val="0"/>
      <w:sz w:val="16"/>
      <w:szCs w:val="16"/>
      <w:lang w:eastAsia="en-US"/>
    </w:rPr>
  </w:style>
  <w:style w:type="paragraph" w:styleId="20">
    <w:name w:val="Body Text Indent 2"/>
    <w:basedOn w:val="a0"/>
    <w:link w:val="2Char0"/>
    <w:uiPriority w:val="99"/>
    <w:rsid w:val="0040224E"/>
    <w:pPr>
      <w:tabs>
        <w:tab w:val="left" w:pos="1440"/>
      </w:tabs>
      <w:ind w:left="720"/>
      <w:jc w:val="both"/>
    </w:pPr>
    <w:rPr>
      <w:lang w:val="x-none"/>
    </w:rPr>
  </w:style>
  <w:style w:type="character" w:customStyle="1" w:styleId="2Char0">
    <w:name w:val="正文文本缩进 2 Char"/>
    <w:link w:val="20"/>
    <w:uiPriority w:val="99"/>
    <w:semiHidden/>
    <w:locked/>
    <w:rsid w:val="007D2ABC"/>
    <w:rPr>
      <w:kern w:val="0"/>
      <w:sz w:val="24"/>
      <w:szCs w:val="24"/>
      <w:lang w:eastAsia="en-US"/>
    </w:rPr>
  </w:style>
  <w:style w:type="character" w:styleId="a6">
    <w:name w:val="page number"/>
    <w:basedOn w:val="a2"/>
    <w:uiPriority w:val="99"/>
    <w:rsid w:val="0040224E"/>
  </w:style>
  <w:style w:type="paragraph" w:styleId="a7">
    <w:name w:val="header"/>
    <w:basedOn w:val="a0"/>
    <w:link w:val="Char1"/>
    <w:uiPriority w:val="99"/>
    <w:rsid w:val="0040224E"/>
    <w:pPr>
      <w:tabs>
        <w:tab w:val="center" w:pos="4320"/>
        <w:tab w:val="right" w:pos="8640"/>
      </w:tabs>
    </w:pPr>
    <w:rPr>
      <w:sz w:val="18"/>
      <w:szCs w:val="18"/>
      <w:lang w:val="x-none"/>
    </w:rPr>
  </w:style>
  <w:style w:type="character" w:customStyle="1" w:styleId="Char1">
    <w:name w:val="页眉 Char"/>
    <w:link w:val="a7"/>
    <w:uiPriority w:val="99"/>
    <w:semiHidden/>
    <w:locked/>
    <w:rsid w:val="007D2ABC"/>
    <w:rPr>
      <w:kern w:val="0"/>
      <w:sz w:val="18"/>
      <w:szCs w:val="18"/>
      <w:lang w:eastAsia="en-US"/>
    </w:rPr>
  </w:style>
  <w:style w:type="paragraph" w:styleId="21">
    <w:name w:val="Body Text 2"/>
    <w:basedOn w:val="a0"/>
    <w:link w:val="2Char1"/>
    <w:uiPriority w:val="99"/>
    <w:rsid w:val="0040224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jc w:val="both"/>
    </w:pPr>
    <w:rPr>
      <w:lang w:val="x-none"/>
    </w:rPr>
  </w:style>
  <w:style w:type="character" w:customStyle="1" w:styleId="2Char1">
    <w:name w:val="正文文本 2 Char"/>
    <w:link w:val="21"/>
    <w:uiPriority w:val="99"/>
    <w:locked/>
    <w:rsid w:val="007D2ABC"/>
    <w:rPr>
      <w:kern w:val="0"/>
      <w:sz w:val="24"/>
      <w:szCs w:val="24"/>
      <w:lang w:eastAsia="en-US"/>
    </w:rPr>
  </w:style>
  <w:style w:type="paragraph" w:styleId="10">
    <w:name w:val="toc 1"/>
    <w:basedOn w:val="a0"/>
    <w:next w:val="a0"/>
    <w:autoRedefine/>
    <w:uiPriority w:val="99"/>
    <w:semiHidden/>
    <w:rsid w:val="00243AC2"/>
    <w:pPr>
      <w:tabs>
        <w:tab w:val="left" w:pos="720"/>
        <w:tab w:val="right" w:leader="dot" w:pos="8640"/>
      </w:tabs>
      <w:overflowPunct w:val="0"/>
      <w:autoSpaceDE w:val="0"/>
      <w:autoSpaceDN w:val="0"/>
      <w:adjustRightInd w:val="0"/>
      <w:spacing w:line="360" w:lineRule="auto"/>
      <w:ind w:left="180"/>
      <w:textAlignment w:val="baseline"/>
    </w:pPr>
    <w:rPr>
      <w:noProof/>
      <w:sz w:val="20"/>
      <w:szCs w:val="20"/>
    </w:rPr>
  </w:style>
  <w:style w:type="character" w:styleId="a8">
    <w:name w:val="Hyperlink"/>
    <w:uiPriority w:val="99"/>
    <w:rsid w:val="0040224E"/>
    <w:rPr>
      <w:color w:val="0000FF"/>
      <w:u w:val="single"/>
    </w:rPr>
  </w:style>
  <w:style w:type="paragraph" w:styleId="22">
    <w:name w:val="toc 2"/>
    <w:basedOn w:val="a0"/>
    <w:next w:val="a0"/>
    <w:autoRedefine/>
    <w:uiPriority w:val="99"/>
    <w:semiHidden/>
    <w:rsid w:val="0040224E"/>
    <w:pPr>
      <w:ind w:left="240"/>
    </w:pPr>
  </w:style>
  <w:style w:type="paragraph" w:styleId="31">
    <w:name w:val="toc 3"/>
    <w:basedOn w:val="a0"/>
    <w:next w:val="a0"/>
    <w:autoRedefine/>
    <w:uiPriority w:val="99"/>
    <w:semiHidden/>
    <w:rsid w:val="0040224E"/>
    <w:pPr>
      <w:spacing w:line="360" w:lineRule="auto"/>
      <w:ind w:left="482"/>
    </w:pPr>
    <w:rPr>
      <w:sz w:val="20"/>
      <w:szCs w:val="20"/>
    </w:rPr>
  </w:style>
  <w:style w:type="paragraph" w:styleId="32">
    <w:name w:val="Body Text 3"/>
    <w:basedOn w:val="a0"/>
    <w:link w:val="3Char1"/>
    <w:uiPriority w:val="99"/>
    <w:rsid w:val="0040224E"/>
    <w:pPr>
      <w:spacing w:line="264" w:lineRule="auto"/>
      <w:jc w:val="both"/>
    </w:pPr>
    <w:rPr>
      <w:sz w:val="16"/>
      <w:szCs w:val="16"/>
      <w:lang w:val="x-none"/>
    </w:rPr>
  </w:style>
  <w:style w:type="character" w:customStyle="1" w:styleId="3Char1">
    <w:name w:val="正文文本 3 Char"/>
    <w:link w:val="32"/>
    <w:uiPriority w:val="99"/>
    <w:semiHidden/>
    <w:locked/>
    <w:rsid w:val="007D2ABC"/>
    <w:rPr>
      <w:kern w:val="0"/>
      <w:sz w:val="16"/>
      <w:szCs w:val="16"/>
      <w:lang w:eastAsia="en-US"/>
    </w:rPr>
  </w:style>
  <w:style w:type="paragraph" w:styleId="a9">
    <w:name w:val="Body Text Indent"/>
    <w:basedOn w:val="a0"/>
    <w:link w:val="Char2"/>
    <w:uiPriority w:val="99"/>
    <w:rsid w:val="0040224E"/>
    <w:pPr>
      <w:tabs>
        <w:tab w:val="left" w:pos="2160"/>
      </w:tabs>
      <w:ind w:left="1440"/>
      <w:jc w:val="both"/>
    </w:pPr>
    <w:rPr>
      <w:lang w:val="x-none"/>
    </w:rPr>
  </w:style>
  <w:style w:type="character" w:customStyle="1" w:styleId="Char2">
    <w:name w:val="正文文本缩进 Char"/>
    <w:link w:val="a9"/>
    <w:uiPriority w:val="99"/>
    <w:semiHidden/>
    <w:locked/>
    <w:rsid w:val="007D2ABC"/>
    <w:rPr>
      <w:kern w:val="0"/>
      <w:sz w:val="24"/>
      <w:szCs w:val="24"/>
      <w:lang w:eastAsia="en-US"/>
    </w:rPr>
  </w:style>
  <w:style w:type="character" w:styleId="aa">
    <w:name w:val="footnote reference"/>
    <w:uiPriority w:val="99"/>
    <w:semiHidden/>
    <w:rsid w:val="0040224E"/>
    <w:rPr>
      <w:vertAlign w:val="superscript"/>
    </w:rPr>
  </w:style>
  <w:style w:type="paragraph" w:styleId="ab">
    <w:name w:val="Block Text"/>
    <w:basedOn w:val="a0"/>
    <w:uiPriority w:val="99"/>
    <w:rsid w:val="0040224E"/>
    <w:pPr>
      <w:tabs>
        <w:tab w:val="left" w:pos="720"/>
      </w:tabs>
      <w:ind w:left="1440" w:right="11" w:hanging="1440"/>
      <w:jc w:val="both"/>
    </w:pPr>
    <w:rPr>
      <w:sz w:val="20"/>
      <w:szCs w:val="20"/>
    </w:rPr>
  </w:style>
  <w:style w:type="paragraph" w:styleId="ac">
    <w:name w:val="footnote text"/>
    <w:basedOn w:val="a0"/>
    <w:link w:val="Char3"/>
    <w:uiPriority w:val="99"/>
    <w:semiHidden/>
    <w:rsid w:val="0040224E"/>
    <w:rPr>
      <w:sz w:val="18"/>
      <w:szCs w:val="18"/>
      <w:lang w:val="x-none"/>
    </w:rPr>
  </w:style>
  <w:style w:type="character" w:customStyle="1" w:styleId="Char3">
    <w:name w:val="脚注文本 Char"/>
    <w:link w:val="ac"/>
    <w:uiPriority w:val="99"/>
    <w:semiHidden/>
    <w:locked/>
    <w:rsid w:val="007D2ABC"/>
    <w:rPr>
      <w:kern w:val="0"/>
      <w:sz w:val="18"/>
      <w:szCs w:val="18"/>
      <w:lang w:eastAsia="en-US"/>
    </w:rPr>
  </w:style>
  <w:style w:type="character" w:customStyle="1" w:styleId="ad">
    <w:name w:val="已访问的超链接"/>
    <w:uiPriority w:val="99"/>
    <w:rsid w:val="0040224E"/>
    <w:rPr>
      <w:color w:val="800080"/>
      <w:u w:val="single"/>
    </w:rPr>
  </w:style>
  <w:style w:type="paragraph" w:styleId="ae">
    <w:name w:val="Balloon Text"/>
    <w:basedOn w:val="a0"/>
    <w:link w:val="Char4"/>
    <w:uiPriority w:val="99"/>
    <w:semiHidden/>
    <w:rsid w:val="00F56F94"/>
    <w:rPr>
      <w:sz w:val="2"/>
      <w:szCs w:val="2"/>
      <w:lang w:val="x-none"/>
    </w:rPr>
  </w:style>
  <w:style w:type="character" w:customStyle="1" w:styleId="Char4">
    <w:name w:val="批注框文本 Char"/>
    <w:link w:val="ae"/>
    <w:uiPriority w:val="99"/>
    <w:semiHidden/>
    <w:locked/>
    <w:rsid w:val="007D2ABC"/>
    <w:rPr>
      <w:kern w:val="0"/>
      <w:sz w:val="2"/>
      <w:szCs w:val="2"/>
      <w:lang w:eastAsia="en-US"/>
    </w:rPr>
  </w:style>
  <w:style w:type="paragraph" w:styleId="af">
    <w:name w:val="List"/>
    <w:basedOn w:val="a0"/>
    <w:uiPriority w:val="99"/>
    <w:rsid w:val="00F35B68"/>
    <w:pPr>
      <w:ind w:left="283" w:hanging="283"/>
    </w:pPr>
  </w:style>
  <w:style w:type="paragraph" w:styleId="23">
    <w:name w:val="List 2"/>
    <w:basedOn w:val="a0"/>
    <w:uiPriority w:val="99"/>
    <w:rsid w:val="00F35B68"/>
    <w:pPr>
      <w:ind w:left="566" w:hanging="283"/>
    </w:pPr>
  </w:style>
  <w:style w:type="paragraph" w:styleId="af0">
    <w:name w:val="Body Text First Indent"/>
    <w:basedOn w:val="a1"/>
    <w:link w:val="Char5"/>
    <w:uiPriority w:val="99"/>
    <w:rsid w:val="00F35B68"/>
    <w:pPr>
      <w:tabs>
        <w:tab w:val="clear" w:pos="720"/>
        <w:tab w:val="clear" w:pos="1440"/>
      </w:tabs>
      <w:spacing w:after="120" w:line="240" w:lineRule="auto"/>
      <w:ind w:firstLine="210"/>
      <w:jc w:val="left"/>
    </w:pPr>
  </w:style>
  <w:style w:type="character" w:customStyle="1" w:styleId="Char5">
    <w:name w:val="正文首行缩进 Char"/>
    <w:basedOn w:val="Char"/>
    <w:link w:val="af0"/>
    <w:uiPriority w:val="99"/>
    <w:semiHidden/>
    <w:locked/>
    <w:rsid w:val="007D2ABC"/>
    <w:rPr>
      <w:kern w:val="0"/>
      <w:sz w:val="24"/>
      <w:szCs w:val="24"/>
      <w:lang w:eastAsia="en-US"/>
    </w:rPr>
  </w:style>
  <w:style w:type="paragraph" w:styleId="24">
    <w:name w:val="Body Text First Indent 2"/>
    <w:basedOn w:val="a9"/>
    <w:link w:val="2Char2"/>
    <w:uiPriority w:val="99"/>
    <w:rsid w:val="00F35B68"/>
    <w:pPr>
      <w:tabs>
        <w:tab w:val="clear" w:pos="2160"/>
      </w:tabs>
      <w:spacing w:after="120"/>
      <w:ind w:left="283" w:firstLine="210"/>
      <w:jc w:val="left"/>
    </w:pPr>
  </w:style>
  <w:style w:type="character" w:customStyle="1" w:styleId="2Char2">
    <w:name w:val="正文首行缩进 2 Char"/>
    <w:basedOn w:val="Char2"/>
    <w:link w:val="24"/>
    <w:uiPriority w:val="99"/>
    <w:semiHidden/>
    <w:locked/>
    <w:rsid w:val="007D2ABC"/>
    <w:rPr>
      <w:kern w:val="0"/>
      <w:sz w:val="24"/>
      <w:szCs w:val="24"/>
      <w:lang w:eastAsia="en-US"/>
    </w:rPr>
  </w:style>
  <w:style w:type="table" w:styleId="af1">
    <w:name w:val="Table Grid"/>
    <w:basedOn w:val="a3"/>
    <w:uiPriority w:val="99"/>
    <w:rsid w:val="007700F2"/>
    <w:rPr>
      <w:rFonts w:ascii="Cambria" w:hAnsi="Cambria"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0"/>
    <w:uiPriority w:val="99"/>
    <w:qFormat/>
    <w:rsid w:val="00D558FD"/>
    <w:pPr>
      <w:ind w:left="720"/>
    </w:pPr>
  </w:style>
  <w:style w:type="paragraph" w:customStyle="1" w:styleId="ColorfulList-Accent11">
    <w:name w:val="Colorful List - Accent 11"/>
    <w:basedOn w:val="a0"/>
    <w:uiPriority w:val="99"/>
    <w:rsid w:val="002F6BC5"/>
    <w:pPr>
      <w:ind w:left="720"/>
    </w:pPr>
    <w:rPr>
      <w:lang w:eastAsia="zh-CN"/>
    </w:rPr>
  </w:style>
  <w:style w:type="paragraph" w:customStyle="1" w:styleId="Achievement">
    <w:name w:val="Achievement"/>
    <w:basedOn w:val="a1"/>
    <w:uiPriority w:val="99"/>
    <w:rsid w:val="000541BB"/>
    <w:pPr>
      <w:tabs>
        <w:tab w:val="clear" w:pos="720"/>
        <w:tab w:val="left" w:pos="1080"/>
      </w:tabs>
      <w:suppressAutoHyphens/>
      <w:spacing w:after="60" w:line="220" w:lineRule="atLeast"/>
    </w:pPr>
    <w:rPr>
      <w:rFonts w:ascii="Arial" w:hAnsi="Arial" w:cs="Arial"/>
      <w:spacing w:val="-5"/>
      <w:lang w:eastAsia="ar-SA"/>
    </w:rPr>
  </w:style>
  <w:style w:type="paragraph" w:styleId="a">
    <w:name w:val="caption"/>
    <w:basedOn w:val="a0"/>
    <w:next w:val="a0"/>
    <w:uiPriority w:val="99"/>
    <w:qFormat/>
    <w:rsid w:val="00980EF9"/>
    <w:pPr>
      <w:numPr>
        <w:numId w:val="1"/>
      </w:numPr>
      <w:tabs>
        <w:tab w:val="left" w:pos="1800"/>
      </w:tabs>
      <w:suppressAutoHyphens/>
      <w:ind w:left="900" w:hanging="900"/>
      <w:jc w:val="both"/>
    </w:pPr>
    <w:rPr>
      <w:rFonts w:ascii="Arial" w:hAnsi="Arial" w:cs="Arial"/>
      <w:b/>
      <w:bCs/>
      <w:lang w:eastAsia="ar-SA"/>
    </w:rPr>
  </w:style>
  <w:style w:type="paragraph" w:styleId="af3">
    <w:name w:val="Title"/>
    <w:basedOn w:val="a0"/>
    <w:next w:val="a0"/>
    <w:link w:val="Char6"/>
    <w:uiPriority w:val="10"/>
    <w:qFormat/>
    <w:locked/>
    <w:rsid w:val="00F0709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/>
    </w:rPr>
  </w:style>
  <w:style w:type="character" w:customStyle="1" w:styleId="Char6">
    <w:name w:val="标题 Char"/>
    <w:link w:val="af3"/>
    <w:uiPriority w:val="10"/>
    <w:rsid w:val="00F07098"/>
    <w:rPr>
      <w:rFonts w:ascii="Cambria" w:hAnsi="Cambria" w:cs="Times New Roman"/>
      <w:b/>
      <w:bCs/>
      <w:kern w:val="0"/>
      <w:sz w:val="32"/>
      <w:szCs w:val="32"/>
      <w:lang w:eastAsia="en-US"/>
    </w:rPr>
  </w:style>
  <w:style w:type="paragraph" w:customStyle="1" w:styleId="SectionsHeader">
    <w:name w:val="Sections Header"/>
    <w:basedOn w:val="a0"/>
    <w:next w:val="a0"/>
    <w:link w:val="SectionsHeaderChar"/>
    <w:autoRedefine/>
    <w:rsid w:val="00C16129"/>
    <w:pPr>
      <w:widowControl w:val="0"/>
      <w:pBdr>
        <w:bottom w:val="dotted" w:sz="4" w:space="1" w:color="000080"/>
      </w:pBdr>
      <w:spacing w:beforeLines="100" w:before="312" w:afterLines="50" w:after="156"/>
      <w:ind w:right="51"/>
      <w:jc w:val="both"/>
    </w:pPr>
    <w:rPr>
      <w:rFonts w:ascii="宋体" w:hAnsi="宋体"/>
      <w:b/>
      <w:iCs/>
      <w:color w:val="4BACC6"/>
      <w:sz w:val="21"/>
      <w:szCs w:val="21"/>
      <w:lang w:val="x-none" w:eastAsia="x-none"/>
    </w:rPr>
  </w:style>
  <w:style w:type="character" w:customStyle="1" w:styleId="SectionsHeaderChar">
    <w:name w:val="Sections Header Char"/>
    <w:link w:val="SectionsHeader"/>
    <w:rsid w:val="00C16129"/>
    <w:rPr>
      <w:rFonts w:ascii="宋体" w:hAnsi="宋体" w:cs="Arial"/>
      <w:b/>
      <w:iCs/>
      <w:color w:val="4BACC6"/>
      <w:sz w:val="21"/>
      <w:szCs w:val="21"/>
    </w:rPr>
  </w:style>
  <w:style w:type="paragraph" w:customStyle="1" w:styleId="CompanyName">
    <w:name w:val="Company Name"/>
    <w:basedOn w:val="a0"/>
    <w:next w:val="a0"/>
    <w:rsid w:val="0072746E"/>
    <w:pPr>
      <w:tabs>
        <w:tab w:val="left" w:pos="1440"/>
        <w:tab w:val="right" w:pos="6480"/>
      </w:tabs>
      <w:overflowPunct w:val="0"/>
      <w:autoSpaceDE w:val="0"/>
      <w:autoSpaceDN w:val="0"/>
      <w:adjustRightInd w:val="0"/>
      <w:spacing w:before="220" w:line="220" w:lineRule="atLeast"/>
      <w:textAlignment w:val="baseline"/>
    </w:pPr>
    <w:rPr>
      <w:rFonts w:ascii="Garamond" w:hAnsi="Garamond"/>
      <w:sz w:val="22"/>
      <w:szCs w:val="20"/>
      <w:lang w:eastAsia="zh-CN"/>
    </w:rPr>
  </w:style>
  <w:style w:type="paragraph" w:customStyle="1" w:styleId="texto">
    <w:name w:val="texto"/>
    <w:basedOn w:val="a0"/>
    <w:rsid w:val="003429D4"/>
    <w:pPr>
      <w:widowControl w:val="0"/>
      <w:tabs>
        <w:tab w:val="left" w:pos="-140"/>
      </w:tabs>
      <w:autoSpaceDE w:val="0"/>
      <w:autoSpaceDN w:val="0"/>
      <w:adjustRightInd w:val="0"/>
      <w:spacing w:line="280" w:lineRule="exact"/>
      <w:ind w:left="-406" w:right="-68"/>
    </w:pPr>
    <w:rPr>
      <w:rFonts w:ascii="Tahoma" w:eastAsia="Times New Roman" w:hAnsi="Tahoma"/>
      <w:kern w:val="20"/>
      <w:sz w:val="20"/>
      <w:szCs w:val="20"/>
      <w:lang w:val="es-ES" w:eastAsia="es-ES"/>
    </w:rPr>
  </w:style>
  <w:style w:type="paragraph" w:customStyle="1" w:styleId="Default">
    <w:name w:val="Default"/>
    <w:rsid w:val="00DC180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KWP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Ling</dc:creator>
  <cp:keywords/>
  <cp:lastModifiedBy>閤明明</cp:lastModifiedBy>
  <cp:revision>14</cp:revision>
  <cp:lastPrinted>2013-04-10T02:31:00Z</cp:lastPrinted>
  <dcterms:created xsi:type="dcterms:W3CDTF">2015-04-30T04:07:00Z</dcterms:created>
  <dcterms:modified xsi:type="dcterms:W3CDTF">2015-05-11T06:40:00Z</dcterms:modified>
</cp:coreProperties>
</file>