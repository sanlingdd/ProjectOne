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2950"/>
        <w:tblW w:w="0" w:type="auto"/>
        <w:tblLook w:val="00A0" w:firstRow="1" w:lastRow="0" w:firstColumn="1" w:lastColumn="0" w:noHBand="0" w:noVBand="0"/>
      </w:tblPr>
      <w:tblGrid>
        <w:gridCol w:w="4237"/>
        <w:gridCol w:w="4941"/>
      </w:tblGrid>
      <w:tr w:rsidR="0066206A" w:rsidRPr="00F074C4" w14:paraId="101FC63D" w14:textId="77777777" w:rsidTr="0076443E">
        <w:tc>
          <w:tcPr>
            <w:tcW w:w="4237" w:type="dxa"/>
          </w:tcPr>
          <w:p w14:paraId="4C8D110D" w14:textId="77777777" w:rsidR="0066206A" w:rsidRDefault="0066206A" w:rsidP="0076443E">
            <w:pPr>
              <w:rPr>
                <w:rFonts w:hint="eastAsia"/>
                <w:lang w:eastAsia="zh-CN"/>
              </w:rPr>
            </w:pPr>
            <w:bookmarkStart w:id="0" w:name="_GoBack"/>
          </w:p>
        </w:tc>
        <w:tc>
          <w:tcPr>
            <w:tcW w:w="4941" w:type="dxa"/>
          </w:tcPr>
          <w:p w14:paraId="5AD3F30B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</w:tr>
      <w:bookmarkEnd w:id="0"/>
      <w:tr w:rsidR="0066206A" w:rsidRPr="00F074C4" w14:paraId="5F4FF269" w14:textId="77777777" w:rsidTr="0076443E">
        <w:tc>
          <w:tcPr>
            <w:tcW w:w="4237" w:type="dxa"/>
          </w:tcPr>
          <w:p w14:paraId="5D3A09EA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  <w:tc>
          <w:tcPr>
            <w:tcW w:w="4941" w:type="dxa"/>
          </w:tcPr>
          <w:p w14:paraId="169B4FC5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</w:tr>
      <w:tr w:rsidR="0066206A" w:rsidRPr="00F074C4" w14:paraId="7B7F6422" w14:textId="77777777" w:rsidTr="0076443E">
        <w:tc>
          <w:tcPr>
            <w:tcW w:w="4237" w:type="dxa"/>
          </w:tcPr>
          <w:p w14:paraId="5C46B21F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  <w:tc>
          <w:tcPr>
            <w:tcW w:w="4941" w:type="dxa"/>
          </w:tcPr>
          <w:p w14:paraId="1F2C2475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</w:tr>
      <w:tr w:rsidR="0066206A" w:rsidRPr="00F074C4" w14:paraId="79C70A10" w14:textId="77777777" w:rsidTr="0076443E">
        <w:tc>
          <w:tcPr>
            <w:tcW w:w="4237" w:type="dxa"/>
          </w:tcPr>
          <w:p w14:paraId="748F21ED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  <w:tc>
          <w:tcPr>
            <w:tcW w:w="4941" w:type="dxa"/>
          </w:tcPr>
          <w:p w14:paraId="321564C1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</w:tr>
      <w:tr w:rsidR="0066206A" w:rsidRPr="00F074C4" w14:paraId="038AF696" w14:textId="77777777" w:rsidTr="0076443E">
        <w:tc>
          <w:tcPr>
            <w:tcW w:w="4237" w:type="dxa"/>
          </w:tcPr>
          <w:p w14:paraId="271B53AD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  <w:tc>
          <w:tcPr>
            <w:tcW w:w="4941" w:type="dxa"/>
          </w:tcPr>
          <w:p w14:paraId="5E65D436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</w:tr>
      <w:tr w:rsidR="0066206A" w:rsidRPr="00F074C4" w14:paraId="44874CCA" w14:textId="77777777" w:rsidTr="0076443E">
        <w:tc>
          <w:tcPr>
            <w:tcW w:w="4237" w:type="dxa"/>
          </w:tcPr>
          <w:p w14:paraId="76BBC03B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  <w:tc>
          <w:tcPr>
            <w:tcW w:w="4941" w:type="dxa"/>
          </w:tcPr>
          <w:p w14:paraId="1BCA8CC6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</w:tr>
      <w:tr w:rsidR="0066206A" w:rsidRPr="00F074C4" w14:paraId="3BCDC3C1" w14:textId="77777777" w:rsidTr="00831523">
        <w:trPr>
          <w:trHeight w:val="321"/>
        </w:trPr>
        <w:tc>
          <w:tcPr>
            <w:tcW w:w="4237" w:type="dxa"/>
          </w:tcPr>
          <w:p w14:paraId="604A1DDB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  <w:tc>
          <w:tcPr>
            <w:tcW w:w="4941" w:type="dxa"/>
          </w:tcPr>
          <w:p w14:paraId="16685691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</w:tr>
      <w:tr w:rsidR="0076443E" w:rsidRPr="00F074C4" w14:paraId="2D02EA4A" w14:textId="77777777" w:rsidTr="0076443E">
        <w:tc>
          <w:tcPr>
            <w:tcW w:w="4237" w:type="dxa"/>
          </w:tcPr>
          <w:p w14:paraId="5775EA17" w14:textId="77777777" w:rsidR="0076443E" w:rsidRPr="005725ED" w:rsidRDefault="0076443E" w:rsidP="00764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日期：</w:t>
            </w:r>
            <w:r>
              <w:fldChar w:fldCharType="begin"/>
            </w:r>
            <w:r>
              <w:rPr>
                <w:lang w:eastAsia="zh-CN"/>
              </w:rPr>
              <w:instrText xml:space="preserve"> </w:instrText>
            </w:r>
             TIME \@ "yyyy/M/d" 
            <w:r>
              <w:rPr>
                <w:rFonts w:hint="eastAsia"/>
                <w:lang w:eastAsia="zh-CN"/>
              </w:rPr>
              <w:instrText>TIME \@ "yyyy/M/d"</w:instrText>
            </w:r>
            <w:r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66206A">
              <w:rPr>
                <w:noProof/>
                <w:lang w:eastAsia="zh-CN"/>
              </w:rPr>
              <w:t>2015/5/11</w:t>
            </w:r>
            <w:r>
              <w:fldChar w:fldCharType="end"/>
            </w:r>
          </w:p>
        </w:tc>
        <w:tc>
          <w:tcPr>
            <w:tcW w:w="4941" w:type="dxa"/>
          </w:tcPr>
          <w:p w14:paraId="61A25E27" w14:textId="77777777" w:rsidR="0076443E" w:rsidRPr="005725ED" w:rsidRDefault="0076443E" w:rsidP="00764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顾问：</w:t>
            </w:r>
            <w:r>
              <w:rPr>
                <w:noProof/>
                <w:lang w:eastAsia="zh-CN"/>
              </w:rPr>
              <w:t/>
            </w:r>
          </w:p>
        </w:tc>
      </w:tr>
      <w:tr w:rsidR="0076443E" w:rsidRPr="00F074C4" w14:paraId="071CBC5F" w14:textId="77777777" w:rsidTr="0076443E">
        <w:trPr>
          <w:trHeight w:val="63"/>
        </w:trPr>
        <w:tc>
          <w:tcPr>
            <w:tcW w:w="4237" w:type="dxa"/>
          </w:tcPr>
          <w:p w14:paraId="63E2F6D7" w14:textId="77777777" w:rsidR="0076443E" w:rsidRDefault="0076443E" w:rsidP="00764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候选人：</w:t>
            </w:r>
            <w:r>
              <w:rPr>
                <w:noProof/>
                <w:lang w:eastAsia="zh-CN"/>
              </w:rPr>
              <w:t>孟雪艳 (Nina Meng)</w:t>
            </w:r>
          </w:p>
          <w:p w14:paraId="15248DC5" w14:textId="77777777" w:rsidR="0076443E" w:rsidRPr="005725ED" w:rsidRDefault="0076443E" w:rsidP="0076443E">
            <w:pPr>
              <w:rPr>
                <w:lang w:eastAsia="zh-CN"/>
              </w:rPr>
            </w:pPr>
          </w:p>
        </w:tc>
        <w:tc>
          <w:tcPr>
            <w:tcW w:w="4941" w:type="dxa"/>
          </w:tcPr>
          <w:p w14:paraId="365F751D" w14:textId="77777777" w:rsidR="0076443E" w:rsidRPr="005725ED" w:rsidRDefault="0076443E" w:rsidP="00764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邮箱：</w:t>
            </w:r>
            <w:r>
              <w:rPr>
                <w:noProof/>
                <w:lang w:val="en-SG" w:eastAsia="zh-CN"/>
              </w:rPr>
              <w:t>michael.huang@connectus.com.cn</w:t>
            </w:r>
          </w:p>
        </w:tc>
      </w:tr>
      <w:tr w:rsidR="0076443E" w:rsidRPr="00F074C4" w14:paraId="49C554E2" w14:textId="77777777" w:rsidTr="0076443E">
        <w:tc>
          <w:tcPr>
            <w:tcW w:w="4237" w:type="dxa"/>
          </w:tcPr>
          <w:p w14:paraId="74732C06" w14:textId="77777777" w:rsidR="0076443E" w:rsidRPr="005725ED" w:rsidRDefault="0076443E" w:rsidP="00764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>Connectus Group</w:t>
            </w:r>
          </w:p>
        </w:tc>
        <w:tc>
          <w:tcPr>
            <w:tcW w:w="4941" w:type="dxa"/>
          </w:tcPr>
          <w:p w14:paraId="016CE622" w14:textId="77777777" w:rsidR="0076443E" w:rsidRPr="005725ED" w:rsidRDefault="0076443E" w:rsidP="00764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电话：</w:t>
            </w:r>
            <w:r>
              <w:rPr>
                <w:noProof/>
              </w:rPr>
              <w:t/>
            </w:r>
          </w:p>
        </w:tc>
      </w:tr>
      <w:tr w:rsidR="0076443E" w:rsidRPr="00F074C4" w14:paraId="16FCBB93" w14:textId="77777777" w:rsidTr="0076443E">
        <w:trPr>
          <w:trHeight w:val="661"/>
        </w:trPr>
        <w:tc>
          <w:tcPr>
            <w:tcW w:w="4237" w:type="dxa"/>
          </w:tcPr>
          <w:p w14:paraId="3256343A" w14:textId="64667E40" w:rsidR="0076443E" w:rsidRPr="005725ED" w:rsidRDefault="0076443E" w:rsidP="00764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申请职位：</w:t>
            </w:r>
            <w:r>
              <w:rPr>
                <w:noProof/>
                <w:lang w:eastAsia="zh-CN"/>
              </w:rPr>
              <w:t>Ken Team-Auto-2021</w:t>
            </w:r>
          </w:p>
        </w:tc>
        <w:tc>
          <w:tcPr>
            <w:tcW w:w="4941" w:type="dxa"/>
          </w:tcPr>
          <w:p w14:paraId="301E5702" w14:textId="77777777" w:rsidR="0076443E" w:rsidRPr="005725ED" w:rsidRDefault="0076443E" w:rsidP="00764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手机：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val="en-SG"/>
              </w:rPr>
              <w:t>86</w:t>
            </w:r>
            <w:r>
              <w:rPr>
                <w:rFonts w:hint="eastAsia"/>
                <w:lang w:val="en-SG" w:eastAsia="zh-CN"/>
              </w:rPr>
              <w:t xml:space="preserve">) </w:t>
            </w:r>
            <w:r>
              <w:rPr>
                <w:noProof/>
                <w:lang w:val="en-SG" w:eastAsia="zh-CN"/>
              </w:rPr>
              <w:t>18601793121</w:t>
            </w:r>
          </w:p>
        </w:tc>
      </w:tr>
    </w:tbl>
    <w:p w14:paraId="1CD81065" w14:textId="7A0B6C51" w:rsidR="00301E1D" w:rsidRPr="00E96566" w:rsidRDefault="00A44377" w:rsidP="00E96566">
      <w:pPr>
        <w:spacing w:line="276" w:lineRule="auto"/>
        <w:rPr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推荐理由</w:t>
      </w:r>
    </w:p>
    <w:p w14:paraId="1CD8106A" w14:textId="77777777" w:rsidR="00FA3741" w:rsidRDefault="00FA3741" w:rsidP="00E96566">
      <w:pPr>
        <w:spacing w:line="276" w:lineRule="auto"/>
        <w:rPr>
          <w:lang w:eastAsia="zh-CN"/>
        </w:rPr>
      </w:pPr>
    </w:p>
    <w:p w14:paraId="63C1636D" w14:textId="77777777" w:rsidR="00D630CD" w:rsidRDefault="00D630CD" w:rsidP="00E96566">
      <w:pPr>
        <w:spacing w:line="276" w:lineRule="auto"/>
        <w:rPr>
          <w:lang w:eastAsia="zh-CN"/>
        </w:rPr>
      </w:pPr>
    </w:p>
    <w:p w14:paraId="73F24516" w14:textId="77777777" w:rsidR="00C957F4" w:rsidRPr="00E96566" w:rsidRDefault="00C957F4" w:rsidP="00E96566">
      <w:pPr>
        <w:spacing w:line="276" w:lineRule="auto"/>
        <w:rPr>
          <w:lang w:eastAsia="zh-CN"/>
        </w:rPr>
      </w:pPr>
    </w:p>
    <w:p w14:paraId="1CD8106B" w14:textId="77777777" w:rsidR="00301E1D" w:rsidRPr="00E96566" w:rsidRDefault="00964E4C" w:rsidP="00E96566">
      <w:pPr>
        <w:spacing w:line="276" w:lineRule="auto"/>
        <w:rPr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求职</w:t>
      </w:r>
      <w:r w:rsidR="00A44377">
        <w:rPr>
          <w:rFonts w:hint="eastAsia"/>
          <w:b/>
          <w:bCs/>
          <w:u w:val="single"/>
          <w:lang w:eastAsia="zh-CN"/>
        </w:rPr>
        <w:t>动机</w:t>
      </w:r>
    </w:p>
    <w:p w14:paraId="1CD8106F" w14:textId="77777777" w:rsidR="005976AF" w:rsidRDefault="005976AF" w:rsidP="00E96566">
      <w:pPr>
        <w:spacing w:line="276" w:lineRule="auto"/>
        <w:rPr>
          <w:lang w:eastAsia="zh-CN"/>
        </w:rPr>
      </w:pPr>
    </w:p>
    <w:p w14:paraId="1CD81070" w14:textId="77777777" w:rsidR="005976AF" w:rsidRDefault="005976AF" w:rsidP="00E96566">
      <w:pPr>
        <w:spacing w:line="276" w:lineRule="auto"/>
        <w:rPr>
          <w:b/>
          <w:bCs/>
          <w:u w:val="single"/>
          <w:lang w:eastAsia="zh-CN"/>
        </w:rPr>
      </w:pPr>
    </w:p>
    <w:p w14:paraId="30514299" w14:textId="77777777" w:rsidR="00C957F4" w:rsidRPr="00E96566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71" w14:textId="77777777" w:rsidR="00301E1D" w:rsidRPr="00E96566" w:rsidRDefault="00A44377" w:rsidP="00E96566">
      <w:pPr>
        <w:spacing w:line="276" w:lineRule="auto"/>
        <w:rPr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收入</w:t>
      </w:r>
      <w:r w:rsidR="00964E4C">
        <w:rPr>
          <w:rFonts w:hint="eastAsia"/>
          <w:b/>
          <w:bCs/>
          <w:u w:val="single"/>
          <w:lang w:eastAsia="zh-CN"/>
        </w:rPr>
        <w:t>情况</w:t>
      </w:r>
    </w:p>
    <w:p w14:paraId="1CD81072" w14:textId="77777777" w:rsidR="00CE5AD5" w:rsidRPr="00E96566" w:rsidRDefault="00CE5AD5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73" w14:textId="77777777" w:rsidR="004E0C73" w:rsidRDefault="00A44377" w:rsidP="00E96566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基本薪资：</w:t>
      </w:r>
    </w:p>
    <w:p w14:paraId="1CD81074" w14:textId="77777777" w:rsidR="005976AF" w:rsidRPr="00E96566" w:rsidRDefault="005976AF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75" w14:textId="77777777" w:rsidR="00CE5AD5" w:rsidRDefault="00A44377" w:rsidP="00E96566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津贴：</w:t>
      </w:r>
    </w:p>
    <w:p w14:paraId="1CD81076" w14:textId="77777777" w:rsidR="00F72502" w:rsidRPr="00E96566" w:rsidRDefault="00F72502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77" w14:textId="77777777" w:rsidR="005976AF" w:rsidRDefault="00A44377" w:rsidP="00E96566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奖金：</w:t>
      </w:r>
    </w:p>
    <w:p w14:paraId="1CD81078" w14:textId="77777777" w:rsidR="00F72502" w:rsidRPr="005976AF" w:rsidRDefault="00F72502" w:rsidP="00E96566">
      <w:pPr>
        <w:spacing w:line="276" w:lineRule="auto"/>
        <w:rPr>
          <w:lang w:eastAsia="zh-CN"/>
        </w:rPr>
      </w:pPr>
    </w:p>
    <w:p w14:paraId="1CD81079" w14:textId="77777777" w:rsidR="00F72502" w:rsidRDefault="00A44377" w:rsidP="00E96566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希望工资：</w:t>
      </w:r>
    </w:p>
    <w:p w14:paraId="1CD8107A" w14:textId="77777777" w:rsidR="005976AF" w:rsidRPr="00E96566" w:rsidRDefault="005976AF" w:rsidP="00E96566">
      <w:pPr>
        <w:spacing w:line="276" w:lineRule="auto"/>
        <w:rPr>
          <w:lang w:eastAsia="zh-CN"/>
        </w:rPr>
      </w:pPr>
    </w:p>
    <w:p w14:paraId="1CD81081" w14:textId="77777777" w:rsidR="00FA3741" w:rsidRPr="0066206A" w:rsidRDefault="00FA3741" w:rsidP="00E96566">
      <w:pPr>
        <w:spacing w:line="276" w:lineRule="auto"/>
        <w:rPr>
          <w:b/>
          <w:bCs/>
          <w:u w:val="single"/>
          <w:lang w:eastAsia="zh-CN"/>
        </w:rPr>
      </w:pPr>
    </w:p>
    <w:p w14:paraId="38A8F65F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45006D9B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3C79BE02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257B1F61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7F6F9F1B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7837CAF6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0F723ED3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2CE0D715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48A7FD78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6FB3D150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5A185E9B" w14:textId="77777777" w:rsidR="00C957F4" w:rsidRPr="00E96566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82" w14:textId="77777777" w:rsidR="00FA3741" w:rsidRDefault="005976AF" w:rsidP="00E96566">
      <w:pPr>
        <w:spacing w:line="276" w:lineRule="auto"/>
        <w:rPr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lastRenderedPageBreak/>
        <w:t>个人信息</w:t>
      </w:r>
    </w:p>
    <w:p w14:paraId="1CD81083" w14:textId="77777777" w:rsidR="005976AF" w:rsidRDefault="005976AF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84" w14:textId="77777777" w:rsidR="00FA3741" w:rsidRPr="005976AF" w:rsidRDefault="005976AF" w:rsidP="00E96566">
      <w:pPr>
        <w:spacing w:line="276" w:lineRule="auto"/>
        <w:rPr>
          <w:bCs/>
          <w:lang w:eastAsia="zh-CN"/>
        </w:rPr>
      </w:pPr>
      <w:r w:rsidRPr="005976AF">
        <w:rPr>
          <w:rFonts w:hint="eastAsia"/>
          <w:bCs/>
          <w:lang w:eastAsia="zh-CN"/>
        </w:rPr>
        <w:t>姓名</w:t>
      </w:r>
      <w:r w:rsidR="00A44377">
        <w:rPr>
          <w:rFonts w:hint="eastAsia"/>
          <w:bCs/>
          <w:lang w:eastAsia="zh-CN"/>
        </w:rPr>
        <w:t>：</w:t>
      </w:r>
      <w:r w:rsidR="004D67A0">
        <w:rPr>
          <w:bCs/>
          <w:noProof/>
          <w:lang w:eastAsia="zh-CN"/>
        </w:rPr>
        <w:t>孟雪艳 (Nina Meng)</w:t>
      </w:r>
    </w:p>
    <w:p w14:paraId="1CD81085" w14:textId="77777777" w:rsidR="003E5A9C" w:rsidRPr="00E96566" w:rsidRDefault="00130968" w:rsidP="00E96566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性别</w:t>
      </w:r>
      <w:r w:rsidR="00A44377">
        <w:rPr>
          <w:rFonts w:hint="eastAsia"/>
          <w:lang w:eastAsia="zh-CN"/>
        </w:rPr>
        <w:t>：</w:t>
      </w:r>
      <w:r w:rsidR="004D67A0">
        <w:rPr>
          <w:noProof/>
          <w:lang w:eastAsia="zh-CN"/>
        </w:rPr>
        <w:t/>
      </w:r>
    </w:p>
    <w:p w14:paraId="1CD81086" w14:textId="1C32DBF7" w:rsidR="0023688E" w:rsidRDefault="00A44377" w:rsidP="00E96566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年龄：</w:t>
      </w:r>
      <w:r w:rsidR="00655A59">
        <w:rPr>
          <w:noProof/>
          <w:lang w:eastAsia="zh-CN"/>
        </w:rPr>
        <w:t/>
      </w:r>
    </w:p>
    <w:p w14:paraId="1CD81087" w14:textId="62352EE6" w:rsidR="00A44377" w:rsidRPr="00DE4F73" w:rsidRDefault="00A44377" w:rsidP="00E96566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婚姻状况：</w:t>
      </w:r>
      <w:r w:rsidR="00C957F4">
        <w:rPr>
          <w:noProof/>
          <w:lang w:eastAsia="zh-CN"/>
        </w:rPr>
        <w:t/>
      </w:r>
    </w:p>
    <w:p w14:paraId="1CD81088" w14:textId="77777777" w:rsidR="0023688E" w:rsidRPr="00E96566" w:rsidRDefault="005976AF" w:rsidP="00E96566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现居地：</w:t>
      </w:r>
      <w:r w:rsidR="00130968">
        <w:rPr>
          <w:rFonts w:hint="eastAsia"/>
          <w:lang w:eastAsia="zh-CN"/>
        </w:rPr>
        <w:t xml:space="preserve"> </w:t>
      </w:r>
      <w:r w:rsidR="004D67A0">
        <w:rPr>
          <w:noProof/>
          <w:lang w:eastAsia="zh-CN"/>
        </w:rPr>
        <w:t>Suzhou</w:t>
      </w:r>
    </w:p>
    <w:p w14:paraId="1CD81089" w14:textId="77777777" w:rsidR="008A47B0" w:rsidRPr="00E96566" w:rsidRDefault="008A47B0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8A" w14:textId="77777777" w:rsidR="006B2C0F" w:rsidRPr="00E96566" w:rsidRDefault="006B2C0F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8B" w14:textId="77777777" w:rsidR="00E96566" w:rsidRDefault="005976AF" w:rsidP="00E96566">
      <w:pPr>
        <w:spacing w:line="276" w:lineRule="auto"/>
        <w:rPr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教育经历</w:t>
      </w:r>
    </w:p>
    <w:p w14:paraId="1CD8108C" w14:textId="77777777" w:rsidR="005976AF" w:rsidRPr="0058557C" w:rsidRDefault="004D67A0" w:rsidP="00E96566">
      <w:pPr>
        <w:spacing w:line="276" w:lineRule="auto"/>
        <w:rPr>
          <w:b/>
          <w:bCs/>
          <w:u w:val="single"/>
          <w:lang w:eastAsia="zh-CN"/>
        </w:rPr>
      </w:pPr>
      <w:r>
        <w:rPr>
          <w:b/>
          <w:bCs/>
          <w:noProof/>
          <w:u w:val="single"/>
          <w:lang w:eastAsia="zh-CN"/>
        </w:rPr>
        <w:t/>
      </w:r>
    </w:p>
    <w:p w14:paraId="1CD8108D" w14:textId="77777777" w:rsidR="005976AF" w:rsidRPr="005976AF" w:rsidRDefault="004D67A0" w:rsidP="005976AF">
      <w:pPr>
        <w:spacing w:line="276" w:lineRule="auto"/>
        <w:rPr>
          <w:bCs/>
          <w:lang w:eastAsia="zh-CN"/>
        </w:rPr>
      </w:pPr>
      <w:r>
        <w:rPr>
          <w:noProof/>
          <w:lang w:eastAsia="zh-CN"/>
        </w:rPr>
        <w:t>2010-01</w:t>
      </w:r>
      <w:r w:rsidR="00A457EA">
        <w:rPr>
          <w:rFonts w:hint="eastAsia"/>
          <w:lang w:eastAsia="zh-CN"/>
        </w:rPr>
        <w:t xml:space="preserve"> - </w:t>
      </w:r>
      <w:r>
        <w:rPr>
          <w:noProof/>
          <w:lang w:eastAsia="zh-CN"/>
        </w:rPr>
        <w:t>2014-01</w:t>
      </w:r>
      <w:r w:rsidR="00A457EA">
        <w:rPr>
          <w:rFonts w:hint="eastAsia"/>
          <w:lang w:eastAsia="zh-CN"/>
        </w:rPr>
        <w:t xml:space="preserve">        </w:t>
      </w:r>
      <w:r w:rsidR="00A457EA">
        <w:rPr>
          <w:rFonts w:hint="eastAsia"/>
          <w:lang w:eastAsia="zh-CN"/>
        </w:rPr>
        <w:tab/>
      </w:r>
      <w:r w:rsidR="00A457EA">
        <w:rPr>
          <w:rFonts w:hint="eastAsia"/>
          <w:lang w:eastAsia="zh-CN"/>
        </w:rPr>
        <w:tab/>
      </w:r>
      <w:r>
        <w:rPr>
          <w:noProof/>
          <w:lang w:eastAsia="zh-CN"/>
        </w:rPr>
        <w:t>哈尔滨师范大学</w:t>
      </w:r>
      <w:r w:rsidR="00A457EA">
        <w:rPr>
          <w:rFonts w:hint="eastAsia"/>
          <w:lang w:eastAsia="zh-CN"/>
        </w:rPr>
        <w:t xml:space="preserve">   </w:t>
      </w:r>
    </w:p>
    <w:p w14:paraId="1CD8108E" w14:textId="77777777" w:rsidR="005976AF" w:rsidRPr="005976AF" w:rsidRDefault="004D67A0" w:rsidP="00AC005C">
      <w:pPr>
        <w:spacing w:line="276" w:lineRule="auto"/>
        <w:ind w:left="2880" w:firstLine="720"/>
        <w:rPr>
          <w:bCs/>
          <w:lang w:eastAsia="zh-CN"/>
        </w:rPr>
      </w:pPr>
      <w:r>
        <w:rPr>
          <w:noProof/>
          <w:lang w:eastAsia="zh-CN"/>
        </w:rPr>
        <w:t/>
      </w:r>
      <w:r w:rsidR="00A457EA">
        <w:rPr>
          <w:rFonts w:hint="eastAsia"/>
          <w:lang w:eastAsia="zh-CN"/>
        </w:rPr>
        <w:t>，专业：</w:t>
      </w:r>
      <w:r>
        <w:rPr>
          <w:noProof/>
          <w:lang w:eastAsia="zh-CN"/>
        </w:rPr>
        <w:t>市场营销</w:t>
      </w:r>
      <w:r>
        <w:rPr>
          <w:lang w:eastAsia="zh-CN"/>
        </w:rPr>
        <w:t xml:space="preserve"> </w:t>
      </w:r>
      <w:r>
        <w:rPr>
          <w:noProof/>
          <w:lang w:eastAsia="zh-CN"/>
        </w:rPr>
        <w:t/>
      </w:r>
    </w:p>
    <w:p w14:paraId="1CD8108F" w14:textId="77777777" w:rsidR="00A36709" w:rsidRPr="00A457EA" w:rsidRDefault="00A36709" w:rsidP="00177228">
      <w:pPr>
        <w:spacing w:line="276" w:lineRule="auto"/>
        <w:rPr>
          <w:bCs/>
          <w:lang w:eastAsia="zh-CN"/>
        </w:rPr>
      </w:pPr>
    </w:p>
    <w:p w14:paraId="1CD81090" w14:textId="77777777" w:rsidR="002C013D" w:rsidRPr="00D779AD" w:rsidRDefault="002C013D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91" w14:textId="77777777" w:rsidR="00E96566" w:rsidRDefault="005976AF" w:rsidP="00E96566">
      <w:pPr>
        <w:widowControl w:val="0"/>
        <w:spacing w:beforeLines="50" w:before="120" w:line="276" w:lineRule="auto"/>
        <w:jc w:val="both"/>
        <w:rPr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工作经历</w:t>
      </w:r>
    </w:p>
    <w:p w14:paraId="1CD81092" w14:textId="77777777" w:rsidR="00A457EA" w:rsidRPr="00A457EA" w:rsidRDefault="004D67A0" w:rsidP="00A457EA">
      <w:pPr>
        <w:widowControl w:val="0"/>
        <w:spacing w:beforeLines="50" w:before="120" w:line="276" w:lineRule="auto"/>
        <w:jc w:val="both"/>
        <w:rPr>
          <w:b/>
          <w:bCs/>
          <w:u w:val="single"/>
          <w:lang w:eastAsia="zh-CN"/>
        </w:rPr>
      </w:pPr>
      <w:r>
        <w:rPr>
          <w:b/>
          <w:bCs/>
          <w:noProof/>
          <w:u w:val="single"/>
          <w:lang w:eastAsia="zh-CN"/>
        </w:rPr>
        <w:t/>
      </w:r>
    </w:p>
    <w:p w14:paraId="1CD81093" w14:textId="1EB5CBA2" w:rsidR="00F6126F" w:rsidRPr="00F6126F" w:rsidRDefault="004D67A0" w:rsidP="00A457EA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t>2015-03</w:t>
      </w:r>
      <w:r w:rsidR="00B375DB">
        <w:rPr>
          <w:rFonts w:hint="eastAsia"/>
          <w:b/>
          <w:bCs/>
          <w:lang w:eastAsia="zh-CN"/>
        </w:rPr>
        <w:t xml:space="preserve"> - </w:t>
      </w:r>
      <w:r>
        <w:rPr>
          <w:b/>
          <w:bCs/>
          <w:noProof/>
          <w:lang w:eastAsia="zh-CN"/>
        </w:rPr>
        <w:t>至今</w:t>
      </w:r>
      <w:r w:rsidR="00B375DB">
        <w:rPr>
          <w:rFonts w:hint="eastAsia"/>
          <w:b/>
          <w:bCs/>
          <w:lang w:eastAsia="zh-CN"/>
        </w:rPr>
        <w:tab/>
      </w:r>
      <w:r w:rsidR="00655A59">
        <w:rPr>
          <w:rFonts w:hint="eastAsia"/>
          <w:b/>
          <w:bCs/>
          <w:lang w:eastAsia="zh-CN"/>
        </w:rPr>
        <w:tab/>
      </w:r>
      <w:r>
        <w:rPr>
          <w:b/>
          <w:bCs/>
          <w:noProof/>
          <w:lang w:eastAsia="zh-CN"/>
        </w:rPr>
        <w:t>CareerInternational China 科锐国际</w:t>
      </w:r>
    </w:p>
    <w:p w14:paraId="1CD81094" w14:textId="77777777" w:rsidR="00177228" w:rsidRDefault="004D67A0" w:rsidP="00B375DB">
      <w:pPr>
        <w:widowControl w:val="0"/>
        <w:spacing w:beforeLines="50" w:before="120" w:line="276" w:lineRule="auto"/>
        <w:ind w:left="2880" w:firstLine="720"/>
        <w:jc w:val="both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t>RS</w:t>
      </w:r>
      <w:r w:rsidR="00A457EA" w:rsidRPr="00F6126F">
        <w:rPr>
          <w:rFonts w:hint="eastAsia"/>
          <w:b/>
          <w:bCs/>
          <w:lang w:eastAsia="zh-CN"/>
        </w:rPr>
        <w:t xml:space="preserve"> </w:t>
      </w:r>
    </w:p>
    <w:p w14:paraId="1CD81095" w14:textId="77777777" w:rsidR="00F6126F" w:rsidRPr="00F6126F" w:rsidRDefault="00F6126F" w:rsidP="00F6126F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工作职责：</w:t>
      </w:r>
    </w:p>
    <w:p w14:paraId="1CD81096" w14:textId="77777777" w:rsidR="00A457EA" w:rsidRPr="00A457EA" w:rsidRDefault="004D67A0" w:rsidP="002A5A34">
      <w:pPr>
        <w:widowControl w:val="0"/>
        <w:numPr>
          <w:ilvl w:val="0"/>
          <w:numId w:val="31"/>
        </w:numPr>
        <w:spacing w:beforeLines="50" w:before="120" w:line="276" w:lineRule="auto"/>
        <w:rPr>
          <w:bCs/>
          <w:lang w:eastAsia="zh-CN"/>
        </w:rPr>
      </w:pPr>
      <w:r>
        <w:rPr>
          <w:bCs/>
          <w:noProof/>
          <w:lang w:eastAsia="zh-CN"/>
        </w:rPr>
        <w:t/>
      </w:r>
    </w:p>
    <w:p w14:paraId="1CD81097" w14:textId="77777777" w:rsidR="00177228" w:rsidRPr="00177228" w:rsidRDefault="00177228" w:rsidP="00177228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 w:rsidRPr="00177228">
        <w:rPr>
          <w:rFonts w:hint="eastAsia"/>
          <w:b/>
          <w:bCs/>
          <w:lang w:eastAsia="zh-CN"/>
        </w:rPr>
        <w:t>工作业绩：</w:t>
      </w:r>
    </w:p>
    <w:p w14:paraId="1CD81098" w14:textId="77777777" w:rsidR="00177228" w:rsidRPr="004D67A0" w:rsidRDefault="00177228" w:rsidP="00A457EA">
      <w:pPr>
        <w:widowControl w:val="0"/>
        <w:numPr>
          <w:ilvl w:val="0"/>
          <w:numId w:val="31"/>
        </w:numPr>
        <w:spacing w:beforeLines="50" w:before="120" w:line="276" w:lineRule="auto"/>
        <w:jc w:val="both"/>
        <w:rPr>
          <w:bCs/>
          <w:lang w:eastAsia="zh-CN"/>
        </w:rPr>
      </w:pPr>
    </w:p>
    <w:p w14:paraId="1CD8109A" w14:textId="3874A6BF" w:rsidR="00732C4A" w:rsidRDefault="00732C4A" w:rsidP="00A457EA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t/>
      </w:r>
    </w:p>
    <w:p w14:paraId="1CD81093" w14:textId="1EB5CBA2" w:rsidR="00F6126F" w:rsidRPr="00F6126F" w:rsidRDefault="004D67A0" w:rsidP="00A457EA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t/>
      </w:r>
      <w:r w:rsidR="00B375DB">
        <w:rPr>
          <w:rFonts w:hint="eastAsia"/>
          <w:b/>
          <w:bCs/>
          <w:lang w:eastAsia="zh-CN"/>
        </w:rPr>
        <w:t xml:space="preserve"> - </w:t>
      </w:r>
      <w:r>
        <w:rPr>
          <w:b/>
          <w:bCs/>
          <w:noProof/>
          <w:lang w:eastAsia="zh-CN"/>
        </w:rPr>
        <w:t/>
      </w:r>
      <w:r w:rsidR="00B375DB">
        <w:rPr>
          <w:rFonts w:hint="eastAsia"/>
          <w:b/>
          <w:bCs/>
          <w:lang w:eastAsia="zh-CN"/>
        </w:rPr>
        <w:tab/>
      </w:r>
      <w:r w:rsidR="00655A59">
        <w:rPr>
          <w:rFonts w:hint="eastAsia"/>
          <w:b/>
          <w:bCs/>
          <w:lang w:eastAsia="zh-CN"/>
        </w:rPr>
        <w:tab/>
      </w:r>
      <w:r>
        <w:rPr>
          <w:b/>
          <w:bCs/>
          <w:noProof/>
          <w:lang w:eastAsia="zh-CN"/>
        </w:rPr>
        <w:t>CareerInternational China 科锐国际</w:t>
      </w:r>
    </w:p>
    <w:p w14:paraId="1CD81094" w14:textId="77777777" w:rsidR="00177228" w:rsidRDefault="004D67A0" w:rsidP="00B375DB">
      <w:pPr>
        <w:widowControl w:val="0"/>
        <w:spacing w:beforeLines="50" w:before="120" w:line="276" w:lineRule="auto"/>
        <w:ind w:left="2880" w:firstLine="720"/>
        <w:jc w:val="both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t>RS</w:t>
      </w:r>
      <w:r w:rsidR="00A457EA" w:rsidRPr="00F6126F">
        <w:rPr>
          <w:rFonts w:hint="eastAsia"/>
          <w:b/>
          <w:bCs/>
          <w:lang w:eastAsia="zh-CN"/>
        </w:rPr>
        <w:t xml:space="preserve"> </w:t>
      </w:r>
    </w:p>
    <w:p w14:paraId="1CD81095" w14:textId="77777777" w:rsidR="00F6126F" w:rsidRPr="00F6126F" w:rsidRDefault="00F6126F" w:rsidP="00F6126F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工作职责：</w:t>
      </w:r>
    </w:p>
    <w:p w14:paraId="1CD81096" w14:textId="77777777" w:rsidR="00A457EA" w:rsidRPr="00A457EA" w:rsidRDefault="004D67A0" w:rsidP="002A5A34">
      <w:pPr>
        <w:widowControl w:val="0"/>
        <w:numPr>
          <w:ilvl w:val="0"/>
          <w:numId w:val="31"/>
        </w:numPr>
        <w:spacing w:beforeLines="50" w:before="120" w:line="276" w:lineRule="auto"/>
        <w:rPr>
          <w:bCs/>
          <w:lang w:eastAsia="zh-CN"/>
        </w:rPr>
      </w:pPr>
      <w:r>
        <w:rPr>
          <w:bCs/>
          <w:noProof/>
          <w:lang w:eastAsia="zh-CN"/>
        </w:rPr>
        <w:t/>
      </w:r>
    </w:p>
    <w:p w14:paraId="1CD81097" w14:textId="77777777" w:rsidR="00177228" w:rsidRPr="00177228" w:rsidRDefault="00177228" w:rsidP="00177228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 w:rsidRPr="00177228">
        <w:rPr>
          <w:rFonts w:hint="eastAsia"/>
          <w:b/>
          <w:bCs/>
          <w:lang w:eastAsia="zh-CN"/>
        </w:rPr>
        <w:t>工作业绩：</w:t>
      </w:r>
    </w:p>
    <w:p w14:paraId="1CD81098" w14:textId="77777777" w:rsidR="00177228" w:rsidRPr="004D67A0" w:rsidRDefault="00177228" w:rsidP="00A457EA">
      <w:pPr>
        <w:widowControl w:val="0"/>
        <w:numPr>
          <w:ilvl w:val="0"/>
          <w:numId w:val="31"/>
        </w:numPr>
        <w:spacing w:beforeLines="50" w:before="120" w:line="276" w:lineRule="auto"/>
        <w:jc w:val="both"/>
        <w:rPr>
          <w:bCs/>
          <w:lang w:eastAsia="zh-CN"/>
        </w:rPr>
      </w:pPr>
    </w:p>
    <w:p w14:paraId="1CD8109A" w14:textId="3874A6BF" w:rsidR="00732C4A" w:rsidRDefault="00732C4A" w:rsidP="00A457EA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t/>
      </w:r>
    </w:p>
    <w:p w14:paraId="1CD81093" w14:textId="1EB5CBA2" w:rsidR="00F6126F" w:rsidRPr="00F6126F" w:rsidRDefault="004D67A0" w:rsidP="00A457EA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t/>
      </w:r>
      <w:r w:rsidR="00B375DB">
        <w:rPr>
          <w:rFonts w:hint="eastAsia"/>
          <w:b/>
          <w:bCs/>
          <w:lang w:eastAsia="zh-CN"/>
        </w:rPr>
        <w:t xml:space="preserve"> - </w:t>
      </w:r>
      <w:r>
        <w:rPr>
          <w:b/>
          <w:bCs/>
          <w:noProof/>
          <w:lang w:eastAsia="zh-CN"/>
        </w:rPr>
        <w:t/>
      </w:r>
      <w:r w:rsidR="00B375DB">
        <w:rPr>
          <w:rFonts w:hint="eastAsia"/>
          <w:b/>
          <w:bCs/>
          <w:lang w:eastAsia="zh-CN"/>
        </w:rPr>
        <w:tab/>
      </w:r>
      <w:r w:rsidR="00655A59">
        <w:rPr>
          <w:rFonts w:hint="eastAsia"/>
          <w:b/>
          <w:bCs/>
          <w:lang w:eastAsia="zh-CN"/>
        </w:rPr>
        <w:tab/>
      </w:r>
      <w:r>
        <w:rPr>
          <w:b/>
          <w:bCs/>
          <w:noProof/>
          <w:lang w:eastAsia="zh-CN"/>
        </w:rPr>
        <w:t>联亚国际</w:t>
      </w:r>
    </w:p>
    <w:p w14:paraId="1CD81094" w14:textId="77777777" w:rsidR="00177228" w:rsidRDefault="004D67A0" w:rsidP="00B375DB">
      <w:pPr>
        <w:widowControl w:val="0"/>
        <w:spacing w:beforeLines="50" w:before="120" w:line="276" w:lineRule="auto"/>
        <w:ind w:left="2880" w:firstLine="720"/>
        <w:jc w:val="both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t>展会咨询</w:t>
      </w:r>
      <w:r w:rsidR="00A457EA" w:rsidRPr="00F6126F">
        <w:rPr>
          <w:rFonts w:hint="eastAsia"/>
          <w:b/>
          <w:bCs/>
          <w:lang w:eastAsia="zh-CN"/>
        </w:rPr>
        <w:t xml:space="preserve"> </w:t>
      </w:r>
    </w:p>
    <w:p w14:paraId="1CD81095" w14:textId="77777777" w:rsidR="00F6126F" w:rsidRPr="00F6126F" w:rsidRDefault="00F6126F" w:rsidP="00F6126F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工作职责：</w:t>
      </w:r>
    </w:p>
    <w:p w14:paraId="1CD81096" w14:textId="77777777" w:rsidR="00A457EA" w:rsidRPr="00A457EA" w:rsidRDefault="004D67A0" w:rsidP="002A5A34">
      <w:pPr>
        <w:widowControl w:val="0"/>
        <w:numPr>
          <w:ilvl w:val="0"/>
          <w:numId w:val="31"/>
        </w:numPr>
        <w:spacing w:beforeLines="50" w:before="120" w:line="276" w:lineRule="auto"/>
        <w:rPr>
          <w:bCs/>
          <w:lang w:eastAsia="zh-CN"/>
        </w:rPr>
      </w:pPr>
      <w:r>
        <w:rPr>
          <w:bCs/>
          <w:noProof/>
          <w:lang w:eastAsia="zh-CN"/>
        </w:rPr>
        <w:t/>
      </w:r>
    </w:p>
    <w:p w14:paraId="1CD81097" w14:textId="77777777" w:rsidR="00177228" w:rsidRPr="00177228" w:rsidRDefault="00177228" w:rsidP="00177228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 w:rsidRPr="00177228">
        <w:rPr>
          <w:rFonts w:hint="eastAsia"/>
          <w:b/>
          <w:bCs/>
          <w:lang w:eastAsia="zh-CN"/>
        </w:rPr>
        <w:t>工作业绩：</w:t>
      </w:r>
    </w:p>
    <w:p w14:paraId="1CD81098" w14:textId="77777777" w:rsidR="00177228" w:rsidRPr="004D67A0" w:rsidRDefault="00177228" w:rsidP="00A457EA">
      <w:pPr>
        <w:widowControl w:val="0"/>
        <w:numPr>
          <w:ilvl w:val="0"/>
          <w:numId w:val="31"/>
        </w:numPr>
        <w:spacing w:beforeLines="50" w:before="120" w:line="276" w:lineRule="auto"/>
        <w:jc w:val="both"/>
        <w:rPr>
          <w:bCs/>
          <w:lang w:eastAsia="zh-CN"/>
        </w:rPr>
      </w:pPr>
    </w:p>
    <w:p w14:paraId="1CD8109A" w14:textId="3874A6BF" w:rsidR="00732C4A" w:rsidRDefault="00732C4A" w:rsidP="00A457EA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t/>
      </w:r>
    </w:p>
    <w:p w14:paraId="1CD8109B" w14:textId="77777777" w:rsidR="00A457EA" w:rsidRPr="00177228" w:rsidRDefault="00177228" w:rsidP="00A457EA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 w:rsidRPr="00177228">
        <w:rPr>
          <w:rFonts w:hint="eastAsia"/>
          <w:b/>
          <w:bCs/>
          <w:lang w:eastAsia="zh-CN"/>
        </w:rPr>
        <w:t>项目经历：</w:t>
      </w:r>
    </w:p>
    <w:p w14:paraId="1CD8109C" w14:textId="77777777" w:rsidR="00A457EA" w:rsidRDefault="004D67A0" w:rsidP="00E96566">
      <w:pPr>
        <w:widowControl w:val="0"/>
        <w:spacing w:beforeLines="50" w:before="120" w:line="276" w:lineRule="auto"/>
        <w:jc w:val="both"/>
        <w:rPr>
          <w:b/>
          <w:bCs/>
          <w:u w:val="single"/>
          <w:lang w:eastAsia="zh-CN"/>
        </w:rPr>
      </w:pPr>
      <w:r>
        <w:rPr>
          <w:b/>
          <w:bCs/>
          <w:noProof/>
          <w:u w:val="single"/>
          <w:lang w:eastAsia="zh-CN"/>
        </w:rPr>
        <w:t/>
      </w:r>
    </w:p>
    <w:sectPr w:rsidR="00732C4A" w:rsidRPr="00732C4A" w:rsidSect="00F0709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2248" w:right="864" w:bottom="1440" w:left="1008" w:header="142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12A45" w14:textId="77777777" w:rsidR="00D02252" w:rsidRDefault="00D02252">
      <w:r>
        <w:separator/>
      </w:r>
    </w:p>
  </w:endnote>
  <w:endnote w:type="continuationSeparator" w:id="0">
    <w:p w14:paraId="2E5BFDF1" w14:textId="77777777" w:rsidR="00D02252" w:rsidRDefault="00D02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810A8" w14:textId="77777777" w:rsidR="00DE4F73" w:rsidRDefault="00DE4F73" w:rsidP="00F04B48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</w:rPr>
    </w:pPr>
  </w:p>
  <w:p w14:paraId="1CD810A9" w14:textId="77777777" w:rsidR="00DE4F73" w:rsidRDefault="00732C4A" w:rsidP="00F04B48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</w:rPr>
    </w:pPr>
    <w:r w:rsidRPr="00E52D72">
      <w:rPr>
        <w:rFonts w:ascii="Arial" w:hAnsi="Arial" w:cs="Arial"/>
        <w:noProof/>
        <w:color w:val="3366FF"/>
        <w:sz w:val="20"/>
        <w:szCs w:val="20"/>
        <w:lang w:eastAsia="zh-CN"/>
      </w:rPr>
      <w:drawing>
        <wp:inline distT="0" distB="0" distL="0" distR="0" wp14:anchorId="1CD810BA" wp14:editId="1CD810BB">
          <wp:extent cx="5829300" cy="133350"/>
          <wp:effectExtent l="0" t="0" r="0" b="0"/>
          <wp:docPr id="3" name="Picture 3" descr="Connectus-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nnectus-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0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D810AA" w14:textId="77777777" w:rsidR="00DE4F73" w:rsidRDefault="00DE4F73" w:rsidP="00F04B48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</w:rPr>
    </w:pPr>
  </w:p>
  <w:p w14:paraId="1CD810AB" w14:textId="77777777" w:rsidR="00DE4F73" w:rsidRDefault="00DE4F73" w:rsidP="00285A73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  <w:lang w:eastAsia="zh-CN"/>
      </w:rPr>
    </w:pPr>
    <w:r>
      <w:rPr>
        <w:rFonts w:ascii="Arial" w:hAnsi="Arial" w:cs="Arial" w:hint="eastAsia"/>
        <w:color w:val="3366FF"/>
        <w:sz w:val="20"/>
        <w:szCs w:val="20"/>
        <w:lang w:eastAsia="zh-CN"/>
      </w:rPr>
      <w:t xml:space="preserve">Hua Min Empire International Plaza, 16G, No.726 West </w:t>
    </w:r>
    <w:proofErr w:type="spellStart"/>
    <w:r>
      <w:rPr>
        <w:rFonts w:ascii="Arial" w:hAnsi="Arial" w:cs="Arial" w:hint="eastAsia"/>
        <w:color w:val="3366FF"/>
        <w:sz w:val="20"/>
        <w:szCs w:val="20"/>
        <w:lang w:eastAsia="zh-CN"/>
      </w:rPr>
      <w:t>Yan</w:t>
    </w:r>
    <w:r>
      <w:rPr>
        <w:rFonts w:ascii="Arial" w:hAnsi="Arial" w:cs="Arial"/>
        <w:color w:val="3366FF"/>
        <w:sz w:val="20"/>
        <w:szCs w:val="20"/>
        <w:lang w:eastAsia="zh-CN"/>
      </w:rPr>
      <w:t>’</w:t>
    </w:r>
    <w:r>
      <w:rPr>
        <w:rFonts w:ascii="Arial" w:hAnsi="Arial" w:cs="Arial" w:hint="eastAsia"/>
        <w:color w:val="3366FF"/>
        <w:sz w:val="20"/>
        <w:szCs w:val="20"/>
        <w:lang w:eastAsia="zh-CN"/>
      </w:rPr>
      <w:t>An</w:t>
    </w:r>
    <w:proofErr w:type="spellEnd"/>
    <w:r>
      <w:rPr>
        <w:rFonts w:ascii="Arial" w:hAnsi="Arial" w:cs="Arial" w:hint="eastAsia"/>
        <w:color w:val="3366FF"/>
        <w:sz w:val="20"/>
        <w:szCs w:val="20"/>
        <w:lang w:eastAsia="zh-CN"/>
      </w:rPr>
      <w:t xml:space="preserve"> Road, Shanghai China 200050</w:t>
    </w:r>
  </w:p>
  <w:p w14:paraId="1CD810AC" w14:textId="77777777" w:rsidR="00DE4F73" w:rsidRDefault="00DE4F73" w:rsidP="00285A73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  <w:lang w:eastAsia="zh-CN"/>
      </w:rPr>
    </w:pPr>
    <w:r w:rsidRPr="0019564A">
      <w:rPr>
        <w:rFonts w:ascii="Arial" w:hAnsi="Arial" w:cs="Arial"/>
        <w:color w:val="3366FF"/>
        <w:sz w:val="20"/>
        <w:szCs w:val="20"/>
      </w:rPr>
      <w:t xml:space="preserve"> </w:t>
    </w:r>
    <w:r>
      <w:rPr>
        <w:rFonts w:ascii="Arial" w:hAnsi="Arial" w:cs="Arial"/>
        <w:color w:val="3366FF"/>
        <w:sz w:val="20"/>
        <w:szCs w:val="20"/>
      </w:rPr>
      <w:t>TEL: (</w:t>
    </w:r>
    <w:r>
      <w:rPr>
        <w:rFonts w:ascii="Arial" w:hAnsi="Arial" w:cs="Arial" w:hint="eastAsia"/>
        <w:color w:val="3366FF"/>
        <w:sz w:val="20"/>
        <w:szCs w:val="20"/>
        <w:lang w:eastAsia="zh-CN"/>
      </w:rPr>
      <w:t>8621</w:t>
    </w:r>
    <w:r>
      <w:rPr>
        <w:rFonts w:ascii="Arial" w:hAnsi="Arial" w:cs="Arial"/>
        <w:color w:val="3366FF"/>
        <w:sz w:val="20"/>
        <w:szCs w:val="20"/>
      </w:rPr>
      <w:t xml:space="preserve">) </w:t>
    </w:r>
    <w:r w:rsidR="00192D05">
      <w:rPr>
        <w:rFonts w:ascii="Arial" w:hAnsi="Arial" w:cs="Arial" w:hint="eastAsia"/>
        <w:color w:val="3366FF"/>
        <w:sz w:val="20"/>
        <w:szCs w:val="20"/>
        <w:lang w:eastAsia="zh-CN"/>
      </w:rPr>
      <w:t>2225 4600</w:t>
    </w:r>
    <w:r>
      <w:rPr>
        <w:rFonts w:ascii="Arial" w:hAnsi="Arial" w:cs="Arial"/>
        <w:color w:val="3366FF"/>
        <w:sz w:val="20"/>
        <w:szCs w:val="20"/>
      </w:rPr>
      <w:t xml:space="preserve"> FAX: (</w:t>
    </w:r>
    <w:r>
      <w:rPr>
        <w:rFonts w:ascii="Arial" w:hAnsi="Arial" w:cs="Arial" w:hint="eastAsia"/>
        <w:color w:val="3366FF"/>
        <w:sz w:val="20"/>
        <w:szCs w:val="20"/>
        <w:lang w:eastAsia="zh-CN"/>
      </w:rPr>
      <w:t>8621</w:t>
    </w:r>
    <w:r w:rsidRPr="0019564A">
      <w:rPr>
        <w:rFonts w:ascii="Arial" w:hAnsi="Arial" w:cs="Arial"/>
        <w:color w:val="3366FF"/>
        <w:sz w:val="20"/>
        <w:szCs w:val="20"/>
      </w:rPr>
      <w:t xml:space="preserve">) </w:t>
    </w:r>
    <w:r w:rsidR="00192D05">
      <w:rPr>
        <w:rFonts w:ascii="Arial" w:hAnsi="Arial" w:cs="Arial" w:hint="eastAsia"/>
        <w:color w:val="3366FF"/>
        <w:sz w:val="20"/>
        <w:szCs w:val="20"/>
        <w:lang w:eastAsia="zh-CN"/>
      </w:rPr>
      <w:t>2225 4799</w:t>
    </w:r>
  </w:p>
  <w:p w14:paraId="1CD810AD" w14:textId="77777777" w:rsidR="00DE4F73" w:rsidRPr="0019564A" w:rsidRDefault="00DE4F73" w:rsidP="00285A73">
    <w:pPr>
      <w:spacing w:before="20" w:after="120" w:line="192" w:lineRule="auto"/>
      <w:jc w:val="center"/>
      <w:rPr>
        <w:rFonts w:ascii="Arial" w:hAnsi="Arial" w:cs="Arial"/>
        <w:b/>
        <w:bCs/>
        <w:color w:val="3366FF"/>
        <w:sz w:val="20"/>
        <w:szCs w:val="20"/>
      </w:rPr>
    </w:pPr>
    <w:r w:rsidRPr="0019564A">
      <w:rPr>
        <w:rFonts w:ascii="Arial" w:hAnsi="Arial" w:cs="Arial"/>
        <w:b/>
        <w:bCs/>
        <w:color w:val="3366FF"/>
        <w:sz w:val="20"/>
        <w:szCs w:val="20"/>
      </w:rPr>
      <w:t>www.connectus-group.com</w:t>
    </w:r>
  </w:p>
  <w:p w14:paraId="1CD810AE" w14:textId="77777777" w:rsidR="00DE4F73" w:rsidRDefault="00DE4F73" w:rsidP="00F04B48">
    <w:pPr>
      <w:spacing w:line="312" w:lineRule="auto"/>
      <w:jc w:val="right"/>
      <w:rPr>
        <w:rFonts w:ascii="Arial" w:hAnsi="Arial" w:cs="Arial"/>
        <w:color w:val="3366FF"/>
        <w:sz w:val="12"/>
        <w:szCs w:val="12"/>
      </w:rPr>
    </w:pPr>
    <w:r w:rsidRPr="009E792D">
      <w:rPr>
        <w:rFonts w:ascii="Arial" w:hAnsi="Arial" w:cs="Arial"/>
        <w:color w:val="3366FF"/>
        <w:sz w:val="12"/>
        <w:szCs w:val="12"/>
      </w:rPr>
      <w:t>License No: 12C6089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810B1" w14:textId="77777777" w:rsidR="00DE4F73" w:rsidRDefault="00732C4A" w:rsidP="00F04B48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</w:rPr>
    </w:pPr>
    <w:r w:rsidRPr="00E52D72">
      <w:rPr>
        <w:rFonts w:ascii="Arial" w:hAnsi="Arial" w:cs="Arial"/>
        <w:noProof/>
        <w:color w:val="3366FF"/>
        <w:sz w:val="20"/>
        <w:szCs w:val="20"/>
        <w:lang w:eastAsia="zh-CN"/>
      </w:rPr>
      <w:drawing>
        <wp:inline distT="0" distB="0" distL="0" distR="0" wp14:anchorId="1CD810BE" wp14:editId="1CD810BF">
          <wp:extent cx="5829300" cy="133350"/>
          <wp:effectExtent l="0" t="0" r="0" b="0"/>
          <wp:docPr id="4" name="Picture 4" descr="Connectus-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nnectus-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0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D810B2" w14:textId="77777777" w:rsidR="00DE4F73" w:rsidRDefault="00DE4F73" w:rsidP="00F04B48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</w:rPr>
    </w:pPr>
  </w:p>
  <w:p w14:paraId="1CD810B3" w14:textId="77777777" w:rsidR="00DE4F73" w:rsidRDefault="00DE4F73" w:rsidP="00F04B48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  <w:lang w:eastAsia="zh-CN"/>
      </w:rPr>
    </w:pPr>
    <w:r>
      <w:rPr>
        <w:rFonts w:ascii="Arial" w:hAnsi="Arial" w:cs="Arial" w:hint="eastAsia"/>
        <w:color w:val="3366FF"/>
        <w:sz w:val="20"/>
        <w:szCs w:val="20"/>
        <w:lang w:eastAsia="zh-CN"/>
      </w:rPr>
      <w:t xml:space="preserve">Hua Min Empire International Plaza, 16G, No.726 West </w:t>
    </w:r>
    <w:proofErr w:type="spellStart"/>
    <w:r>
      <w:rPr>
        <w:rFonts w:ascii="Arial" w:hAnsi="Arial" w:cs="Arial" w:hint="eastAsia"/>
        <w:color w:val="3366FF"/>
        <w:sz w:val="20"/>
        <w:szCs w:val="20"/>
        <w:lang w:eastAsia="zh-CN"/>
      </w:rPr>
      <w:t>Yan</w:t>
    </w:r>
    <w:r>
      <w:rPr>
        <w:rFonts w:ascii="Arial" w:hAnsi="Arial" w:cs="Arial"/>
        <w:color w:val="3366FF"/>
        <w:sz w:val="20"/>
        <w:szCs w:val="20"/>
        <w:lang w:eastAsia="zh-CN"/>
      </w:rPr>
      <w:t>’</w:t>
    </w:r>
    <w:r>
      <w:rPr>
        <w:rFonts w:ascii="Arial" w:hAnsi="Arial" w:cs="Arial" w:hint="eastAsia"/>
        <w:color w:val="3366FF"/>
        <w:sz w:val="20"/>
        <w:szCs w:val="20"/>
        <w:lang w:eastAsia="zh-CN"/>
      </w:rPr>
      <w:t>An</w:t>
    </w:r>
    <w:proofErr w:type="spellEnd"/>
    <w:r>
      <w:rPr>
        <w:rFonts w:ascii="Arial" w:hAnsi="Arial" w:cs="Arial" w:hint="eastAsia"/>
        <w:color w:val="3366FF"/>
        <w:sz w:val="20"/>
        <w:szCs w:val="20"/>
        <w:lang w:eastAsia="zh-CN"/>
      </w:rPr>
      <w:t xml:space="preserve"> Road, Shanghai China 200050</w:t>
    </w:r>
  </w:p>
  <w:p w14:paraId="1CD810B4" w14:textId="77777777" w:rsidR="00DE4F73" w:rsidRPr="0019564A" w:rsidRDefault="00DE4F73" w:rsidP="00F04B48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  <w:lang w:eastAsia="zh-CN"/>
      </w:rPr>
    </w:pPr>
    <w:r w:rsidRPr="0019564A">
      <w:rPr>
        <w:rFonts w:ascii="Arial" w:hAnsi="Arial" w:cs="Arial"/>
        <w:color w:val="3366FF"/>
        <w:sz w:val="20"/>
        <w:szCs w:val="20"/>
      </w:rPr>
      <w:t xml:space="preserve"> </w:t>
    </w:r>
    <w:r>
      <w:rPr>
        <w:rFonts w:ascii="Arial" w:hAnsi="Arial" w:cs="Arial"/>
        <w:color w:val="3366FF"/>
        <w:sz w:val="20"/>
        <w:szCs w:val="20"/>
      </w:rPr>
      <w:t>TEL: (</w:t>
    </w:r>
    <w:r>
      <w:rPr>
        <w:rFonts w:ascii="Arial" w:hAnsi="Arial" w:cs="Arial" w:hint="eastAsia"/>
        <w:color w:val="3366FF"/>
        <w:sz w:val="20"/>
        <w:szCs w:val="20"/>
        <w:lang w:eastAsia="zh-CN"/>
      </w:rPr>
      <w:t>8621</w:t>
    </w:r>
    <w:r>
      <w:rPr>
        <w:rFonts w:ascii="Arial" w:hAnsi="Arial" w:cs="Arial"/>
        <w:color w:val="3366FF"/>
        <w:sz w:val="20"/>
        <w:szCs w:val="20"/>
      </w:rPr>
      <w:t xml:space="preserve">) </w:t>
    </w:r>
    <w:r w:rsidR="00192D05">
      <w:rPr>
        <w:rFonts w:ascii="Arial" w:hAnsi="Arial" w:cs="Arial" w:hint="eastAsia"/>
        <w:color w:val="3366FF"/>
        <w:sz w:val="20"/>
        <w:szCs w:val="20"/>
        <w:lang w:eastAsia="zh-CN"/>
      </w:rPr>
      <w:t>2225 4600</w:t>
    </w:r>
    <w:r>
      <w:rPr>
        <w:rFonts w:ascii="Arial" w:hAnsi="Arial" w:cs="Arial"/>
        <w:color w:val="3366FF"/>
        <w:sz w:val="20"/>
        <w:szCs w:val="20"/>
      </w:rPr>
      <w:t xml:space="preserve"> FAX: (</w:t>
    </w:r>
    <w:r>
      <w:rPr>
        <w:rFonts w:ascii="Arial" w:hAnsi="Arial" w:cs="Arial" w:hint="eastAsia"/>
        <w:color w:val="3366FF"/>
        <w:sz w:val="20"/>
        <w:szCs w:val="20"/>
        <w:lang w:eastAsia="zh-CN"/>
      </w:rPr>
      <w:t>8621</w:t>
    </w:r>
    <w:r w:rsidRPr="0019564A">
      <w:rPr>
        <w:rFonts w:ascii="Arial" w:hAnsi="Arial" w:cs="Arial"/>
        <w:color w:val="3366FF"/>
        <w:sz w:val="20"/>
        <w:szCs w:val="20"/>
      </w:rPr>
      <w:t xml:space="preserve">) </w:t>
    </w:r>
    <w:r w:rsidR="00192D05">
      <w:rPr>
        <w:rFonts w:ascii="Arial" w:hAnsi="Arial" w:cs="Arial" w:hint="eastAsia"/>
        <w:color w:val="3366FF"/>
        <w:sz w:val="20"/>
        <w:szCs w:val="20"/>
        <w:lang w:eastAsia="zh-CN"/>
      </w:rPr>
      <w:t>2225 4799</w:t>
    </w:r>
  </w:p>
  <w:p w14:paraId="1CD810B5" w14:textId="77777777" w:rsidR="00DE4F73" w:rsidRPr="0019564A" w:rsidRDefault="00DE4F73" w:rsidP="00F04B48">
    <w:pPr>
      <w:spacing w:before="20" w:after="120" w:line="192" w:lineRule="auto"/>
      <w:jc w:val="center"/>
      <w:rPr>
        <w:rFonts w:ascii="Arial" w:hAnsi="Arial" w:cs="Arial"/>
        <w:b/>
        <w:bCs/>
        <w:color w:val="3366FF"/>
        <w:sz w:val="20"/>
        <w:szCs w:val="20"/>
      </w:rPr>
    </w:pPr>
    <w:r w:rsidRPr="0019564A">
      <w:rPr>
        <w:rFonts w:ascii="Arial" w:hAnsi="Arial" w:cs="Arial"/>
        <w:b/>
        <w:bCs/>
        <w:color w:val="3366FF"/>
        <w:sz w:val="20"/>
        <w:szCs w:val="20"/>
      </w:rPr>
      <w:t>www.connectus-group.com</w:t>
    </w:r>
  </w:p>
  <w:p w14:paraId="1CD810B6" w14:textId="77777777" w:rsidR="00DE4F73" w:rsidRPr="009E792D" w:rsidRDefault="00DE4F73" w:rsidP="00F04B48">
    <w:pPr>
      <w:spacing w:line="312" w:lineRule="auto"/>
      <w:jc w:val="right"/>
      <w:rPr>
        <w:rFonts w:ascii="Arial" w:hAnsi="Arial" w:cs="Arial"/>
        <w:color w:val="3366FF"/>
        <w:sz w:val="12"/>
        <w:szCs w:val="12"/>
      </w:rPr>
    </w:pPr>
    <w:r w:rsidRPr="009E792D">
      <w:rPr>
        <w:rFonts w:ascii="Arial" w:hAnsi="Arial" w:cs="Arial"/>
        <w:color w:val="3366FF"/>
        <w:sz w:val="12"/>
        <w:szCs w:val="12"/>
      </w:rPr>
      <w:t>License No: 12C6089</w:t>
    </w:r>
  </w:p>
  <w:p w14:paraId="1CD810B7" w14:textId="77777777" w:rsidR="00DE4F73" w:rsidRDefault="00DE4F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81FFC" w14:textId="77777777" w:rsidR="00D02252" w:rsidRDefault="00D02252">
      <w:r>
        <w:separator/>
      </w:r>
    </w:p>
  </w:footnote>
  <w:footnote w:type="continuationSeparator" w:id="0">
    <w:p w14:paraId="1ABE7BCC" w14:textId="77777777" w:rsidR="00D02252" w:rsidRDefault="00D022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810A7" w14:textId="77777777" w:rsidR="00DE4F73" w:rsidRDefault="00732C4A" w:rsidP="00E17F32">
    <w:pPr>
      <w:pStyle w:val="a7"/>
      <w:jc w:val="both"/>
    </w:pPr>
    <w:r w:rsidRPr="0000565A">
      <w:rPr>
        <w:noProof/>
        <w:lang w:val="en-US" w:eastAsia="zh-CN"/>
      </w:rPr>
      <w:drawing>
        <wp:inline distT="0" distB="0" distL="0" distR="0" wp14:anchorId="1CD810B8" wp14:editId="1CD810B9">
          <wp:extent cx="6477000" cy="1092200"/>
          <wp:effectExtent l="0" t="0" r="0" b="0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092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810AF" w14:textId="77777777" w:rsidR="00DE4F73" w:rsidRDefault="00732C4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jc w:val="right"/>
      <w:rPr>
        <w:b/>
        <w:bCs/>
      </w:rPr>
    </w:pPr>
    <w:r w:rsidRPr="00355FD9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D810BC" wp14:editId="1CD810BD">
              <wp:simplePos x="0" y="0"/>
              <wp:positionH relativeFrom="column">
                <wp:posOffset>0</wp:posOffset>
              </wp:positionH>
              <wp:positionV relativeFrom="paragraph">
                <wp:posOffset>-90170</wp:posOffset>
              </wp:positionV>
              <wp:extent cx="6372225" cy="2817495"/>
              <wp:effectExtent l="1905" t="0" r="0" b="1905"/>
              <wp:wrapSquare wrapText="bothSides"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2225" cy="2817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810CE" w14:textId="77777777" w:rsidR="00DE4F73" w:rsidRDefault="00732C4A" w:rsidP="00E816B6">
                          <w:pPr>
                            <w:tabs>
                              <w:tab w:val="left" w:pos="720"/>
                              <w:tab w:val="left" w:pos="1440"/>
                              <w:tab w:val="left" w:pos="2160"/>
                              <w:tab w:val="left" w:pos="2880"/>
                              <w:tab w:val="left" w:pos="3600"/>
                              <w:tab w:val="left" w:pos="4320"/>
                              <w:tab w:val="left" w:pos="5040"/>
                              <w:tab w:val="left" w:pos="5760"/>
                            </w:tabs>
                            <w:jc w:val="right"/>
                          </w:pPr>
                          <w:r w:rsidRPr="0000565A"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1CD810CF" wp14:editId="1CD810D0">
                                <wp:extent cx="6191250" cy="2571750"/>
                                <wp:effectExtent l="0" t="0" r="0" b="0"/>
                                <wp:docPr id="5" name="Picture 25" descr="P1 hea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 descr="P1 hea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91250" cy="2571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D810B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0;margin-top:-7.1pt;width:501.75pt;height:221.8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" stroked="f">
              <v:textbox>
                <w:txbxContent>
                  <w:p w14:paraId="1CD810CE" w14:textId="77777777" w:rsidR="00DE4F73" w:rsidRDefault="00732C4A" w:rsidP="00E816B6">
                    <w:pPr>
                      <w:tabs>
                        <w:tab w:val="left" w:pos="720"/>
                        <w:tab w:val="left" w:pos="1440"/>
                        <w:tab w:val="left" w:pos="2160"/>
                        <w:tab w:val="left" w:pos="2880"/>
                        <w:tab w:val="left" w:pos="3600"/>
                        <w:tab w:val="left" w:pos="4320"/>
                        <w:tab w:val="left" w:pos="5040"/>
                        <w:tab w:val="left" w:pos="5760"/>
                      </w:tabs>
                      <w:jc w:val="right"/>
                    </w:pPr>
                    <w:r w:rsidRPr="0000565A">
                      <w:rPr>
                        <w:noProof/>
                        <w:lang w:eastAsia="zh-CN"/>
                      </w:rPr>
                      <w:drawing>
                        <wp:inline distT="0" distB="0" distL="0" distR="0" wp14:anchorId="1CD810CF" wp14:editId="1CD810D0">
                          <wp:extent cx="6191250" cy="2571750"/>
                          <wp:effectExtent l="0" t="0" r="0" b="0"/>
                          <wp:docPr id="5" name="Picture 25" descr="P1 hea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 descr="P1 hea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191250" cy="2571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CD810B0" w14:textId="77777777" w:rsidR="00DE4F73" w:rsidRDefault="00DE4F73">
    <w:pPr>
      <w:tabs>
        <w:tab w:val="left" w:pos="720"/>
        <w:tab w:val="left" w:pos="14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name w:val="WW8Num3"/>
    <w:lvl w:ilvl="0">
      <w:start w:val="1"/>
      <w:numFmt w:val="upperRoman"/>
      <w:pStyle w:val="a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0000006"/>
    <w:multiLevelType w:val="multilevel"/>
    <w:tmpl w:val="8B2A5F92"/>
    <w:name w:val="WW8Num5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  <w:lvl w:ilvl="3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3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4">
    <w:nsid w:val="00B84352"/>
    <w:multiLevelType w:val="hybridMultilevel"/>
    <w:tmpl w:val="E536D062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2E77D33"/>
    <w:multiLevelType w:val="hybridMultilevel"/>
    <w:tmpl w:val="9D5A1368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51D237B"/>
    <w:multiLevelType w:val="hybridMultilevel"/>
    <w:tmpl w:val="DF160F06"/>
    <w:lvl w:ilvl="0" w:tplc="6E067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976FA8"/>
    <w:multiLevelType w:val="hybridMultilevel"/>
    <w:tmpl w:val="AD2276C6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A34C67"/>
    <w:multiLevelType w:val="hybridMultilevel"/>
    <w:tmpl w:val="9AD202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3B1198"/>
    <w:multiLevelType w:val="hybridMultilevel"/>
    <w:tmpl w:val="5AF83F9E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9127A39"/>
    <w:multiLevelType w:val="hybridMultilevel"/>
    <w:tmpl w:val="720A7856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91F6EE7"/>
    <w:multiLevelType w:val="hybridMultilevel"/>
    <w:tmpl w:val="62AE382C"/>
    <w:lvl w:ilvl="0" w:tplc="03320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2219EE"/>
    <w:multiLevelType w:val="hybridMultilevel"/>
    <w:tmpl w:val="FC6C4E4E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BB80F6D"/>
    <w:multiLevelType w:val="hybridMultilevel"/>
    <w:tmpl w:val="F4089214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C7207CE"/>
    <w:multiLevelType w:val="hybridMultilevel"/>
    <w:tmpl w:val="461AE692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ECC1E1F"/>
    <w:multiLevelType w:val="hybridMultilevel"/>
    <w:tmpl w:val="E54E8132"/>
    <w:lvl w:ilvl="0" w:tplc="F0800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6F7002"/>
    <w:multiLevelType w:val="hybridMultilevel"/>
    <w:tmpl w:val="B518D14C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4A8692F"/>
    <w:multiLevelType w:val="hybridMultilevel"/>
    <w:tmpl w:val="11F0A47A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BDF40E2"/>
    <w:multiLevelType w:val="hybridMultilevel"/>
    <w:tmpl w:val="A55C677A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CA74064"/>
    <w:multiLevelType w:val="hybridMultilevel"/>
    <w:tmpl w:val="DDD23A1C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E0B15A4"/>
    <w:multiLevelType w:val="hybridMultilevel"/>
    <w:tmpl w:val="E89C3C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4D91F4F"/>
    <w:multiLevelType w:val="hybridMultilevel"/>
    <w:tmpl w:val="9EBAE17E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5E55C5E"/>
    <w:multiLevelType w:val="hybridMultilevel"/>
    <w:tmpl w:val="76BC8B0A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5FD7AFE"/>
    <w:multiLevelType w:val="hybridMultilevel"/>
    <w:tmpl w:val="B4245F66"/>
    <w:lvl w:ilvl="0" w:tplc="AA74C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6646917"/>
    <w:multiLevelType w:val="hybridMultilevel"/>
    <w:tmpl w:val="EA22CE16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9565C13"/>
    <w:multiLevelType w:val="hybridMultilevel"/>
    <w:tmpl w:val="19A40B08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E8F288E"/>
    <w:multiLevelType w:val="hybridMultilevel"/>
    <w:tmpl w:val="3912D996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04A2809"/>
    <w:multiLevelType w:val="hybridMultilevel"/>
    <w:tmpl w:val="12CC6E28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0B06A52"/>
    <w:multiLevelType w:val="hybridMultilevel"/>
    <w:tmpl w:val="10724998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2207882"/>
    <w:multiLevelType w:val="hybridMultilevel"/>
    <w:tmpl w:val="4EC08656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461646D"/>
    <w:multiLevelType w:val="hybridMultilevel"/>
    <w:tmpl w:val="8D709F82"/>
    <w:lvl w:ilvl="0" w:tplc="F6244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5D05E5"/>
    <w:multiLevelType w:val="hybridMultilevel"/>
    <w:tmpl w:val="95B0F7B6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B836E17"/>
    <w:multiLevelType w:val="hybridMultilevel"/>
    <w:tmpl w:val="4C502536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E16459B8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C7D7728"/>
    <w:multiLevelType w:val="hybridMultilevel"/>
    <w:tmpl w:val="F800B44E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CC96277"/>
    <w:multiLevelType w:val="hybridMultilevel"/>
    <w:tmpl w:val="3C40AD48"/>
    <w:lvl w:ilvl="0" w:tplc="E29C11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3B3BE2"/>
    <w:multiLevelType w:val="hybridMultilevel"/>
    <w:tmpl w:val="FEAA8CD0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56F14A9"/>
    <w:multiLevelType w:val="hybridMultilevel"/>
    <w:tmpl w:val="B30C5FBA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C610A84"/>
    <w:multiLevelType w:val="hybridMultilevel"/>
    <w:tmpl w:val="25160F6E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DCC7AFD"/>
    <w:multiLevelType w:val="hybridMultilevel"/>
    <w:tmpl w:val="036CBBF0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FC51FF9"/>
    <w:multiLevelType w:val="hybridMultilevel"/>
    <w:tmpl w:val="B358E950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1232C16"/>
    <w:multiLevelType w:val="hybridMultilevel"/>
    <w:tmpl w:val="1AB8705E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15A68B7"/>
    <w:multiLevelType w:val="hybridMultilevel"/>
    <w:tmpl w:val="087CE6C8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3A72B6A"/>
    <w:multiLevelType w:val="hybridMultilevel"/>
    <w:tmpl w:val="72E667BE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4065E25"/>
    <w:multiLevelType w:val="hybridMultilevel"/>
    <w:tmpl w:val="EA76529C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53002E2"/>
    <w:multiLevelType w:val="hybridMultilevel"/>
    <w:tmpl w:val="ABA8C8F0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6B07CBB"/>
    <w:multiLevelType w:val="hybridMultilevel"/>
    <w:tmpl w:val="D6341258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77227A5"/>
    <w:multiLevelType w:val="hybridMultilevel"/>
    <w:tmpl w:val="24CE43DC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8441D4D"/>
    <w:multiLevelType w:val="hybridMultilevel"/>
    <w:tmpl w:val="AFC47DFA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36"/>
  </w:num>
  <w:num w:numId="4">
    <w:abstractNumId w:val="33"/>
  </w:num>
  <w:num w:numId="5">
    <w:abstractNumId w:val="38"/>
  </w:num>
  <w:num w:numId="6">
    <w:abstractNumId w:val="44"/>
  </w:num>
  <w:num w:numId="7">
    <w:abstractNumId w:val="15"/>
  </w:num>
  <w:num w:numId="8">
    <w:abstractNumId w:val="9"/>
  </w:num>
  <w:num w:numId="9">
    <w:abstractNumId w:val="28"/>
  </w:num>
  <w:num w:numId="10">
    <w:abstractNumId w:val="34"/>
  </w:num>
  <w:num w:numId="11">
    <w:abstractNumId w:val="21"/>
  </w:num>
  <w:num w:numId="12">
    <w:abstractNumId w:val="41"/>
  </w:num>
  <w:num w:numId="13">
    <w:abstractNumId w:val="46"/>
  </w:num>
  <w:num w:numId="14">
    <w:abstractNumId w:val="5"/>
  </w:num>
  <w:num w:numId="15">
    <w:abstractNumId w:val="7"/>
  </w:num>
  <w:num w:numId="16">
    <w:abstractNumId w:val="26"/>
  </w:num>
  <w:num w:numId="17">
    <w:abstractNumId w:val="12"/>
  </w:num>
  <w:num w:numId="18">
    <w:abstractNumId w:val="40"/>
  </w:num>
  <w:num w:numId="19">
    <w:abstractNumId w:val="11"/>
  </w:num>
  <w:num w:numId="20">
    <w:abstractNumId w:val="10"/>
  </w:num>
  <w:num w:numId="21">
    <w:abstractNumId w:val="24"/>
  </w:num>
  <w:num w:numId="22">
    <w:abstractNumId w:val="30"/>
  </w:num>
  <w:num w:numId="23">
    <w:abstractNumId w:val="35"/>
  </w:num>
  <w:num w:numId="24">
    <w:abstractNumId w:val="27"/>
  </w:num>
  <w:num w:numId="25">
    <w:abstractNumId w:val="23"/>
  </w:num>
  <w:num w:numId="26">
    <w:abstractNumId w:val="25"/>
  </w:num>
  <w:num w:numId="27">
    <w:abstractNumId w:val="45"/>
  </w:num>
  <w:num w:numId="28">
    <w:abstractNumId w:val="39"/>
  </w:num>
  <w:num w:numId="29">
    <w:abstractNumId w:val="6"/>
  </w:num>
  <w:num w:numId="30">
    <w:abstractNumId w:val="42"/>
  </w:num>
  <w:num w:numId="31">
    <w:abstractNumId w:val="16"/>
  </w:num>
  <w:num w:numId="32">
    <w:abstractNumId w:val="19"/>
  </w:num>
  <w:num w:numId="33">
    <w:abstractNumId w:val="18"/>
  </w:num>
  <w:num w:numId="34">
    <w:abstractNumId w:val="37"/>
  </w:num>
  <w:num w:numId="35">
    <w:abstractNumId w:val="22"/>
  </w:num>
  <w:num w:numId="36">
    <w:abstractNumId w:val="14"/>
  </w:num>
  <w:num w:numId="37">
    <w:abstractNumId w:val="31"/>
  </w:num>
  <w:num w:numId="38">
    <w:abstractNumId w:val="13"/>
  </w:num>
  <w:num w:numId="39">
    <w:abstractNumId w:val="17"/>
  </w:num>
  <w:num w:numId="40">
    <w:abstractNumId w:val="47"/>
  </w:num>
  <w:num w:numId="41">
    <w:abstractNumId w:val="32"/>
  </w:num>
  <w:num w:numId="42">
    <w:abstractNumId w:val="4"/>
  </w:num>
  <w:num w:numId="43">
    <w:abstractNumId w:val="43"/>
  </w:num>
  <w:num w:numId="44">
    <w:abstractNumId w:val="20"/>
  </w:num>
  <w:num w:numId="4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oNotHyphenateCaps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FD"/>
    <w:rsid w:val="000037A0"/>
    <w:rsid w:val="00010A4D"/>
    <w:rsid w:val="00012A8F"/>
    <w:rsid w:val="00013AA0"/>
    <w:rsid w:val="00014A68"/>
    <w:rsid w:val="0001789E"/>
    <w:rsid w:val="00026BA1"/>
    <w:rsid w:val="000270D7"/>
    <w:rsid w:val="00033554"/>
    <w:rsid w:val="00033722"/>
    <w:rsid w:val="00033B3C"/>
    <w:rsid w:val="000342B7"/>
    <w:rsid w:val="00036004"/>
    <w:rsid w:val="000541BB"/>
    <w:rsid w:val="000565C2"/>
    <w:rsid w:val="00057087"/>
    <w:rsid w:val="000630B4"/>
    <w:rsid w:val="0007614C"/>
    <w:rsid w:val="00080F97"/>
    <w:rsid w:val="00084B15"/>
    <w:rsid w:val="0008640D"/>
    <w:rsid w:val="00086C88"/>
    <w:rsid w:val="0009545F"/>
    <w:rsid w:val="000A0B98"/>
    <w:rsid w:val="000B17E6"/>
    <w:rsid w:val="000B65DD"/>
    <w:rsid w:val="000C29E6"/>
    <w:rsid w:val="000C6224"/>
    <w:rsid w:val="000D0ADB"/>
    <w:rsid w:val="000D317B"/>
    <w:rsid w:val="000E4E12"/>
    <w:rsid w:val="000E6FA9"/>
    <w:rsid w:val="000E743E"/>
    <w:rsid w:val="000F290E"/>
    <w:rsid w:val="000F3358"/>
    <w:rsid w:val="00104572"/>
    <w:rsid w:val="00112DAE"/>
    <w:rsid w:val="00115240"/>
    <w:rsid w:val="00130968"/>
    <w:rsid w:val="00135F1D"/>
    <w:rsid w:val="0014395D"/>
    <w:rsid w:val="0015793C"/>
    <w:rsid w:val="00160066"/>
    <w:rsid w:val="00163A7A"/>
    <w:rsid w:val="001665A6"/>
    <w:rsid w:val="00167528"/>
    <w:rsid w:val="00172143"/>
    <w:rsid w:val="001735BD"/>
    <w:rsid w:val="0017597F"/>
    <w:rsid w:val="00177228"/>
    <w:rsid w:val="00183EDE"/>
    <w:rsid w:val="00191F73"/>
    <w:rsid w:val="00192042"/>
    <w:rsid w:val="00192D05"/>
    <w:rsid w:val="0019564A"/>
    <w:rsid w:val="001A4B99"/>
    <w:rsid w:val="001C3C3B"/>
    <w:rsid w:val="001C5318"/>
    <w:rsid w:val="001C5D0C"/>
    <w:rsid w:val="001D6057"/>
    <w:rsid w:val="001D6E0F"/>
    <w:rsid w:val="001E6DCB"/>
    <w:rsid w:val="002006F1"/>
    <w:rsid w:val="002025F1"/>
    <w:rsid w:val="00205B76"/>
    <w:rsid w:val="00211A57"/>
    <w:rsid w:val="00217C94"/>
    <w:rsid w:val="00221169"/>
    <w:rsid w:val="00221728"/>
    <w:rsid w:val="00234956"/>
    <w:rsid w:val="0023688E"/>
    <w:rsid w:val="00237C70"/>
    <w:rsid w:val="002415C2"/>
    <w:rsid w:val="002437D7"/>
    <w:rsid w:val="00243AC2"/>
    <w:rsid w:val="00256FF3"/>
    <w:rsid w:val="00260A71"/>
    <w:rsid w:val="002612C2"/>
    <w:rsid w:val="00266ED7"/>
    <w:rsid w:val="00274EB6"/>
    <w:rsid w:val="00284678"/>
    <w:rsid w:val="00285950"/>
    <w:rsid w:val="00285A73"/>
    <w:rsid w:val="00290637"/>
    <w:rsid w:val="00296671"/>
    <w:rsid w:val="002975BC"/>
    <w:rsid w:val="002A5A34"/>
    <w:rsid w:val="002A6330"/>
    <w:rsid w:val="002B0F8D"/>
    <w:rsid w:val="002B1F8D"/>
    <w:rsid w:val="002B230A"/>
    <w:rsid w:val="002B45D2"/>
    <w:rsid w:val="002C013D"/>
    <w:rsid w:val="002C0EE9"/>
    <w:rsid w:val="002C3A75"/>
    <w:rsid w:val="002C77E3"/>
    <w:rsid w:val="002D09D6"/>
    <w:rsid w:val="002E1660"/>
    <w:rsid w:val="002E47AE"/>
    <w:rsid w:val="002E4B3D"/>
    <w:rsid w:val="002F0DA3"/>
    <w:rsid w:val="002F27A1"/>
    <w:rsid w:val="002F6BC5"/>
    <w:rsid w:val="00301B0F"/>
    <w:rsid w:val="00301E1D"/>
    <w:rsid w:val="00303EC9"/>
    <w:rsid w:val="00314374"/>
    <w:rsid w:val="00315BC4"/>
    <w:rsid w:val="00316F8E"/>
    <w:rsid w:val="00320D00"/>
    <w:rsid w:val="00322286"/>
    <w:rsid w:val="00324831"/>
    <w:rsid w:val="00324B43"/>
    <w:rsid w:val="0033039B"/>
    <w:rsid w:val="00337DEE"/>
    <w:rsid w:val="0034170A"/>
    <w:rsid w:val="003429D4"/>
    <w:rsid w:val="0034416A"/>
    <w:rsid w:val="00344236"/>
    <w:rsid w:val="0034606E"/>
    <w:rsid w:val="00354A06"/>
    <w:rsid w:val="00355FD9"/>
    <w:rsid w:val="00357775"/>
    <w:rsid w:val="00357C7D"/>
    <w:rsid w:val="003645E4"/>
    <w:rsid w:val="00364DD1"/>
    <w:rsid w:val="00370D57"/>
    <w:rsid w:val="00374A1E"/>
    <w:rsid w:val="003756E4"/>
    <w:rsid w:val="00375D28"/>
    <w:rsid w:val="003844CD"/>
    <w:rsid w:val="003849FA"/>
    <w:rsid w:val="00386E4E"/>
    <w:rsid w:val="003A2172"/>
    <w:rsid w:val="003A45C4"/>
    <w:rsid w:val="003A4D7A"/>
    <w:rsid w:val="003B4436"/>
    <w:rsid w:val="003B514A"/>
    <w:rsid w:val="003B5316"/>
    <w:rsid w:val="003B6CCC"/>
    <w:rsid w:val="003B7B9A"/>
    <w:rsid w:val="003C6ADC"/>
    <w:rsid w:val="003D5ADC"/>
    <w:rsid w:val="003E5A9C"/>
    <w:rsid w:val="003F00F9"/>
    <w:rsid w:val="003F24FA"/>
    <w:rsid w:val="003F753C"/>
    <w:rsid w:val="003F7553"/>
    <w:rsid w:val="0040224E"/>
    <w:rsid w:val="00405B32"/>
    <w:rsid w:val="00407391"/>
    <w:rsid w:val="00417479"/>
    <w:rsid w:val="004202ED"/>
    <w:rsid w:val="004264D6"/>
    <w:rsid w:val="00431452"/>
    <w:rsid w:val="00434355"/>
    <w:rsid w:val="004373EC"/>
    <w:rsid w:val="00442C80"/>
    <w:rsid w:val="004461A7"/>
    <w:rsid w:val="004537C8"/>
    <w:rsid w:val="0045668C"/>
    <w:rsid w:val="00456D65"/>
    <w:rsid w:val="00457289"/>
    <w:rsid w:val="0045732E"/>
    <w:rsid w:val="00460F6D"/>
    <w:rsid w:val="004610B3"/>
    <w:rsid w:val="00461D3C"/>
    <w:rsid w:val="00464583"/>
    <w:rsid w:val="00472C20"/>
    <w:rsid w:val="004811CB"/>
    <w:rsid w:val="00484C8F"/>
    <w:rsid w:val="00495E8C"/>
    <w:rsid w:val="004A0AAA"/>
    <w:rsid w:val="004A1B38"/>
    <w:rsid w:val="004A414F"/>
    <w:rsid w:val="004A5D7B"/>
    <w:rsid w:val="004B08D6"/>
    <w:rsid w:val="004B0B58"/>
    <w:rsid w:val="004B22A9"/>
    <w:rsid w:val="004B3D7E"/>
    <w:rsid w:val="004B3E82"/>
    <w:rsid w:val="004B7138"/>
    <w:rsid w:val="004C6D3E"/>
    <w:rsid w:val="004C75F2"/>
    <w:rsid w:val="004D375A"/>
    <w:rsid w:val="004D6507"/>
    <w:rsid w:val="004D67A0"/>
    <w:rsid w:val="004E0C73"/>
    <w:rsid w:val="004E4353"/>
    <w:rsid w:val="004F5446"/>
    <w:rsid w:val="00503519"/>
    <w:rsid w:val="0050623F"/>
    <w:rsid w:val="00506B6E"/>
    <w:rsid w:val="00507446"/>
    <w:rsid w:val="00510F4C"/>
    <w:rsid w:val="005223D5"/>
    <w:rsid w:val="00525D79"/>
    <w:rsid w:val="005308D7"/>
    <w:rsid w:val="005417BC"/>
    <w:rsid w:val="00546400"/>
    <w:rsid w:val="0055200A"/>
    <w:rsid w:val="00554410"/>
    <w:rsid w:val="00555335"/>
    <w:rsid w:val="00562000"/>
    <w:rsid w:val="0056288F"/>
    <w:rsid w:val="005725ED"/>
    <w:rsid w:val="00584687"/>
    <w:rsid w:val="0058557C"/>
    <w:rsid w:val="005946C5"/>
    <w:rsid w:val="005976AF"/>
    <w:rsid w:val="005A0411"/>
    <w:rsid w:val="005A0EFF"/>
    <w:rsid w:val="005A699A"/>
    <w:rsid w:val="005A7EE6"/>
    <w:rsid w:val="005B0C90"/>
    <w:rsid w:val="005B30EE"/>
    <w:rsid w:val="005B41C4"/>
    <w:rsid w:val="005D3901"/>
    <w:rsid w:val="005E020D"/>
    <w:rsid w:val="005E23D5"/>
    <w:rsid w:val="005F27AB"/>
    <w:rsid w:val="005F2864"/>
    <w:rsid w:val="005F77A3"/>
    <w:rsid w:val="005F7BFE"/>
    <w:rsid w:val="005F7C6B"/>
    <w:rsid w:val="00603D73"/>
    <w:rsid w:val="00604660"/>
    <w:rsid w:val="00604CD6"/>
    <w:rsid w:val="00614DEF"/>
    <w:rsid w:val="00614F6D"/>
    <w:rsid w:val="00615E5F"/>
    <w:rsid w:val="00625454"/>
    <w:rsid w:val="006311E4"/>
    <w:rsid w:val="00633FD1"/>
    <w:rsid w:val="006370F4"/>
    <w:rsid w:val="00640799"/>
    <w:rsid w:val="00642223"/>
    <w:rsid w:val="006455B9"/>
    <w:rsid w:val="006515E8"/>
    <w:rsid w:val="00655A59"/>
    <w:rsid w:val="0066206A"/>
    <w:rsid w:val="00663365"/>
    <w:rsid w:val="00666306"/>
    <w:rsid w:val="00666D74"/>
    <w:rsid w:val="006708D0"/>
    <w:rsid w:val="006715D9"/>
    <w:rsid w:val="006727ED"/>
    <w:rsid w:val="0067467B"/>
    <w:rsid w:val="00682E0F"/>
    <w:rsid w:val="0069154E"/>
    <w:rsid w:val="00694736"/>
    <w:rsid w:val="006A451A"/>
    <w:rsid w:val="006A4F41"/>
    <w:rsid w:val="006A7366"/>
    <w:rsid w:val="006B2C0F"/>
    <w:rsid w:val="006C44FC"/>
    <w:rsid w:val="006C64DD"/>
    <w:rsid w:val="006C7EB8"/>
    <w:rsid w:val="006D113A"/>
    <w:rsid w:val="006D416A"/>
    <w:rsid w:val="006E2754"/>
    <w:rsid w:val="006E6BBC"/>
    <w:rsid w:val="006E7C92"/>
    <w:rsid w:val="006F016E"/>
    <w:rsid w:val="006F3377"/>
    <w:rsid w:val="006F6D9F"/>
    <w:rsid w:val="00706914"/>
    <w:rsid w:val="007142CC"/>
    <w:rsid w:val="007211F7"/>
    <w:rsid w:val="00722624"/>
    <w:rsid w:val="00723330"/>
    <w:rsid w:val="00724042"/>
    <w:rsid w:val="0072746E"/>
    <w:rsid w:val="007320C5"/>
    <w:rsid w:val="00732C4A"/>
    <w:rsid w:val="00736905"/>
    <w:rsid w:val="007373F7"/>
    <w:rsid w:val="00764191"/>
    <w:rsid w:val="0076443E"/>
    <w:rsid w:val="007700F2"/>
    <w:rsid w:val="007712DE"/>
    <w:rsid w:val="007736BC"/>
    <w:rsid w:val="00774CDA"/>
    <w:rsid w:val="007772B4"/>
    <w:rsid w:val="00781729"/>
    <w:rsid w:val="00781B02"/>
    <w:rsid w:val="0078319E"/>
    <w:rsid w:val="007831B7"/>
    <w:rsid w:val="007848E2"/>
    <w:rsid w:val="00795306"/>
    <w:rsid w:val="007A2370"/>
    <w:rsid w:val="007A6179"/>
    <w:rsid w:val="007A7924"/>
    <w:rsid w:val="007A79D3"/>
    <w:rsid w:val="007B3D09"/>
    <w:rsid w:val="007B6471"/>
    <w:rsid w:val="007C17F0"/>
    <w:rsid w:val="007C2B10"/>
    <w:rsid w:val="007C2D99"/>
    <w:rsid w:val="007C3EDD"/>
    <w:rsid w:val="007C4F3F"/>
    <w:rsid w:val="007D2ABC"/>
    <w:rsid w:val="007D4B27"/>
    <w:rsid w:val="007D71A4"/>
    <w:rsid w:val="007F122E"/>
    <w:rsid w:val="007F3B2E"/>
    <w:rsid w:val="00801180"/>
    <w:rsid w:val="008023D8"/>
    <w:rsid w:val="008032A4"/>
    <w:rsid w:val="00805686"/>
    <w:rsid w:val="00810F03"/>
    <w:rsid w:val="00817CAB"/>
    <w:rsid w:val="0082030A"/>
    <w:rsid w:val="0082638D"/>
    <w:rsid w:val="00831523"/>
    <w:rsid w:val="008450F2"/>
    <w:rsid w:val="008509C8"/>
    <w:rsid w:val="0086007B"/>
    <w:rsid w:val="00861CF3"/>
    <w:rsid w:val="0087536F"/>
    <w:rsid w:val="00876FC2"/>
    <w:rsid w:val="00880171"/>
    <w:rsid w:val="008831B2"/>
    <w:rsid w:val="00890E11"/>
    <w:rsid w:val="0089687D"/>
    <w:rsid w:val="00896D01"/>
    <w:rsid w:val="00896D89"/>
    <w:rsid w:val="00897825"/>
    <w:rsid w:val="008A2881"/>
    <w:rsid w:val="008A47B0"/>
    <w:rsid w:val="008B10A3"/>
    <w:rsid w:val="008B413D"/>
    <w:rsid w:val="008B6119"/>
    <w:rsid w:val="008C181B"/>
    <w:rsid w:val="008D5478"/>
    <w:rsid w:val="008D69CC"/>
    <w:rsid w:val="008E016E"/>
    <w:rsid w:val="008E0F70"/>
    <w:rsid w:val="008E555C"/>
    <w:rsid w:val="008E68C8"/>
    <w:rsid w:val="008F050F"/>
    <w:rsid w:val="008F2926"/>
    <w:rsid w:val="008F52DE"/>
    <w:rsid w:val="008F65A9"/>
    <w:rsid w:val="0090495B"/>
    <w:rsid w:val="0091128C"/>
    <w:rsid w:val="00917214"/>
    <w:rsid w:val="00917621"/>
    <w:rsid w:val="00920267"/>
    <w:rsid w:val="0092081B"/>
    <w:rsid w:val="009262EB"/>
    <w:rsid w:val="009310AF"/>
    <w:rsid w:val="00933E40"/>
    <w:rsid w:val="00934B49"/>
    <w:rsid w:val="009404AA"/>
    <w:rsid w:val="009419FE"/>
    <w:rsid w:val="00941DAC"/>
    <w:rsid w:val="00942628"/>
    <w:rsid w:val="00943826"/>
    <w:rsid w:val="0094758A"/>
    <w:rsid w:val="009479C4"/>
    <w:rsid w:val="0095196A"/>
    <w:rsid w:val="009537FB"/>
    <w:rsid w:val="009632EE"/>
    <w:rsid w:val="00964E4C"/>
    <w:rsid w:val="00967108"/>
    <w:rsid w:val="009708A8"/>
    <w:rsid w:val="009715C1"/>
    <w:rsid w:val="00972C51"/>
    <w:rsid w:val="0097390C"/>
    <w:rsid w:val="00980EF9"/>
    <w:rsid w:val="009811BE"/>
    <w:rsid w:val="0098327D"/>
    <w:rsid w:val="0098331A"/>
    <w:rsid w:val="00987545"/>
    <w:rsid w:val="00993E9A"/>
    <w:rsid w:val="0099688A"/>
    <w:rsid w:val="009A1ADE"/>
    <w:rsid w:val="009B14F3"/>
    <w:rsid w:val="009C05AE"/>
    <w:rsid w:val="009C0D9A"/>
    <w:rsid w:val="009C1B66"/>
    <w:rsid w:val="009C3163"/>
    <w:rsid w:val="009C5113"/>
    <w:rsid w:val="009D1109"/>
    <w:rsid w:val="009D11BC"/>
    <w:rsid w:val="009D1A25"/>
    <w:rsid w:val="009E2355"/>
    <w:rsid w:val="009E23BC"/>
    <w:rsid w:val="009E4916"/>
    <w:rsid w:val="009E792D"/>
    <w:rsid w:val="009F043E"/>
    <w:rsid w:val="009F0C6F"/>
    <w:rsid w:val="009F3418"/>
    <w:rsid w:val="009F3D75"/>
    <w:rsid w:val="009F3D98"/>
    <w:rsid w:val="009F4039"/>
    <w:rsid w:val="009F6821"/>
    <w:rsid w:val="009F723E"/>
    <w:rsid w:val="00A03806"/>
    <w:rsid w:val="00A03A3C"/>
    <w:rsid w:val="00A060E4"/>
    <w:rsid w:val="00A119C9"/>
    <w:rsid w:val="00A177C0"/>
    <w:rsid w:val="00A203BB"/>
    <w:rsid w:val="00A21B5C"/>
    <w:rsid w:val="00A24C29"/>
    <w:rsid w:val="00A27517"/>
    <w:rsid w:val="00A2774E"/>
    <w:rsid w:val="00A32702"/>
    <w:rsid w:val="00A36709"/>
    <w:rsid w:val="00A44377"/>
    <w:rsid w:val="00A4524B"/>
    <w:rsid w:val="00A457EA"/>
    <w:rsid w:val="00A45D3C"/>
    <w:rsid w:val="00A47521"/>
    <w:rsid w:val="00A505F7"/>
    <w:rsid w:val="00A60B16"/>
    <w:rsid w:val="00A63021"/>
    <w:rsid w:val="00A65524"/>
    <w:rsid w:val="00A6622B"/>
    <w:rsid w:val="00A70289"/>
    <w:rsid w:val="00A76771"/>
    <w:rsid w:val="00A86433"/>
    <w:rsid w:val="00A90AFF"/>
    <w:rsid w:val="00A95690"/>
    <w:rsid w:val="00A97160"/>
    <w:rsid w:val="00AA035A"/>
    <w:rsid w:val="00AB0B9D"/>
    <w:rsid w:val="00AC005C"/>
    <w:rsid w:val="00AC7DF1"/>
    <w:rsid w:val="00AD44BE"/>
    <w:rsid w:val="00AE3535"/>
    <w:rsid w:val="00AE6F50"/>
    <w:rsid w:val="00AE7575"/>
    <w:rsid w:val="00AF0166"/>
    <w:rsid w:val="00AF7F76"/>
    <w:rsid w:val="00B05013"/>
    <w:rsid w:val="00B2139C"/>
    <w:rsid w:val="00B22D80"/>
    <w:rsid w:val="00B26B10"/>
    <w:rsid w:val="00B30558"/>
    <w:rsid w:val="00B313CC"/>
    <w:rsid w:val="00B31FF5"/>
    <w:rsid w:val="00B375DB"/>
    <w:rsid w:val="00B41D95"/>
    <w:rsid w:val="00B447D6"/>
    <w:rsid w:val="00B45DE4"/>
    <w:rsid w:val="00B47D6B"/>
    <w:rsid w:val="00B507ED"/>
    <w:rsid w:val="00B555BA"/>
    <w:rsid w:val="00B60085"/>
    <w:rsid w:val="00B6336F"/>
    <w:rsid w:val="00B6614A"/>
    <w:rsid w:val="00B66AB2"/>
    <w:rsid w:val="00B66AB9"/>
    <w:rsid w:val="00B6781B"/>
    <w:rsid w:val="00B701D5"/>
    <w:rsid w:val="00B75376"/>
    <w:rsid w:val="00B77C65"/>
    <w:rsid w:val="00B80210"/>
    <w:rsid w:val="00B82F81"/>
    <w:rsid w:val="00B84D79"/>
    <w:rsid w:val="00B90675"/>
    <w:rsid w:val="00B92046"/>
    <w:rsid w:val="00B92344"/>
    <w:rsid w:val="00B94010"/>
    <w:rsid w:val="00B94FD3"/>
    <w:rsid w:val="00BA396F"/>
    <w:rsid w:val="00BA5D5B"/>
    <w:rsid w:val="00BB0DB5"/>
    <w:rsid w:val="00BB3262"/>
    <w:rsid w:val="00BB3E92"/>
    <w:rsid w:val="00BD26A9"/>
    <w:rsid w:val="00BD3CFD"/>
    <w:rsid w:val="00BD77CA"/>
    <w:rsid w:val="00BE0943"/>
    <w:rsid w:val="00BE4F00"/>
    <w:rsid w:val="00BE6E3E"/>
    <w:rsid w:val="00BF11B6"/>
    <w:rsid w:val="00BF2D1C"/>
    <w:rsid w:val="00BF400F"/>
    <w:rsid w:val="00C10276"/>
    <w:rsid w:val="00C1202C"/>
    <w:rsid w:val="00C16129"/>
    <w:rsid w:val="00C26A72"/>
    <w:rsid w:val="00C319B6"/>
    <w:rsid w:val="00C34CFC"/>
    <w:rsid w:val="00C35F13"/>
    <w:rsid w:val="00C374AD"/>
    <w:rsid w:val="00C41924"/>
    <w:rsid w:val="00C45043"/>
    <w:rsid w:val="00C450B7"/>
    <w:rsid w:val="00C51E64"/>
    <w:rsid w:val="00C52C93"/>
    <w:rsid w:val="00C561F8"/>
    <w:rsid w:val="00C562CF"/>
    <w:rsid w:val="00C56A51"/>
    <w:rsid w:val="00C5700D"/>
    <w:rsid w:val="00C5752F"/>
    <w:rsid w:val="00C61C91"/>
    <w:rsid w:val="00C6537B"/>
    <w:rsid w:val="00C77D01"/>
    <w:rsid w:val="00C80222"/>
    <w:rsid w:val="00C844A4"/>
    <w:rsid w:val="00C84EE0"/>
    <w:rsid w:val="00C84F7E"/>
    <w:rsid w:val="00C862A3"/>
    <w:rsid w:val="00C957F4"/>
    <w:rsid w:val="00CA165E"/>
    <w:rsid w:val="00CA64E1"/>
    <w:rsid w:val="00CB2429"/>
    <w:rsid w:val="00CB3F8A"/>
    <w:rsid w:val="00CB5946"/>
    <w:rsid w:val="00CD53FE"/>
    <w:rsid w:val="00CD569C"/>
    <w:rsid w:val="00CE5AD5"/>
    <w:rsid w:val="00CF3AA1"/>
    <w:rsid w:val="00CF40CE"/>
    <w:rsid w:val="00CF6BF7"/>
    <w:rsid w:val="00D02252"/>
    <w:rsid w:val="00D0226E"/>
    <w:rsid w:val="00D02AB2"/>
    <w:rsid w:val="00D154DA"/>
    <w:rsid w:val="00D2363D"/>
    <w:rsid w:val="00D51349"/>
    <w:rsid w:val="00D534D3"/>
    <w:rsid w:val="00D558FD"/>
    <w:rsid w:val="00D630CD"/>
    <w:rsid w:val="00D66508"/>
    <w:rsid w:val="00D73CCC"/>
    <w:rsid w:val="00D779AD"/>
    <w:rsid w:val="00D853A6"/>
    <w:rsid w:val="00D87A7F"/>
    <w:rsid w:val="00D97699"/>
    <w:rsid w:val="00DA2F7A"/>
    <w:rsid w:val="00DA6F07"/>
    <w:rsid w:val="00DB677B"/>
    <w:rsid w:val="00DB72AA"/>
    <w:rsid w:val="00DC1800"/>
    <w:rsid w:val="00DC206B"/>
    <w:rsid w:val="00DC2AF2"/>
    <w:rsid w:val="00DD160B"/>
    <w:rsid w:val="00DD1EE5"/>
    <w:rsid w:val="00DE1C6A"/>
    <w:rsid w:val="00DE3D64"/>
    <w:rsid w:val="00DE4F73"/>
    <w:rsid w:val="00E00C50"/>
    <w:rsid w:val="00E03B58"/>
    <w:rsid w:val="00E0650B"/>
    <w:rsid w:val="00E1098F"/>
    <w:rsid w:val="00E132E1"/>
    <w:rsid w:val="00E16069"/>
    <w:rsid w:val="00E17F32"/>
    <w:rsid w:val="00E2131C"/>
    <w:rsid w:val="00E243EB"/>
    <w:rsid w:val="00E24C7E"/>
    <w:rsid w:val="00E32E23"/>
    <w:rsid w:val="00E34684"/>
    <w:rsid w:val="00E46532"/>
    <w:rsid w:val="00E52D72"/>
    <w:rsid w:val="00E55C3D"/>
    <w:rsid w:val="00E64FB9"/>
    <w:rsid w:val="00E701F6"/>
    <w:rsid w:val="00E7215A"/>
    <w:rsid w:val="00E73871"/>
    <w:rsid w:val="00E76653"/>
    <w:rsid w:val="00E816B6"/>
    <w:rsid w:val="00E843A0"/>
    <w:rsid w:val="00E90C3A"/>
    <w:rsid w:val="00E9192D"/>
    <w:rsid w:val="00E96566"/>
    <w:rsid w:val="00E97919"/>
    <w:rsid w:val="00EA516A"/>
    <w:rsid w:val="00EA752B"/>
    <w:rsid w:val="00EB0D3F"/>
    <w:rsid w:val="00EB1E4C"/>
    <w:rsid w:val="00EB5102"/>
    <w:rsid w:val="00EC31E3"/>
    <w:rsid w:val="00EE0713"/>
    <w:rsid w:val="00EE24AF"/>
    <w:rsid w:val="00EE37B6"/>
    <w:rsid w:val="00EE49EC"/>
    <w:rsid w:val="00EE6109"/>
    <w:rsid w:val="00EE6B13"/>
    <w:rsid w:val="00EE7627"/>
    <w:rsid w:val="00EF0027"/>
    <w:rsid w:val="00EF2011"/>
    <w:rsid w:val="00EF358C"/>
    <w:rsid w:val="00EF4B49"/>
    <w:rsid w:val="00F04B48"/>
    <w:rsid w:val="00F052C5"/>
    <w:rsid w:val="00F055F8"/>
    <w:rsid w:val="00F06F02"/>
    <w:rsid w:val="00F07098"/>
    <w:rsid w:val="00F07450"/>
    <w:rsid w:val="00F074C4"/>
    <w:rsid w:val="00F07E7F"/>
    <w:rsid w:val="00F1406B"/>
    <w:rsid w:val="00F14C19"/>
    <w:rsid w:val="00F16962"/>
    <w:rsid w:val="00F23A88"/>
    <w:rsid w:val="00F23EAC"/>
    <w:rsid w:val="00F33C10"/>
    <w:rsid w:val="00F33FF4"/>
    <w:rsid w:val="00F35B68"/>
    <w:rsid w:val="00F41E7C"/>
    <w:rsid w:val="00F44C7D"/>
    <w:rsid w:val="00F47367"/>
    <w:rsid w:val="00F501C5"/>
    <w:rsid w:val="00F5033B"/>
    <w:rsid w:val="00F503AA"/>
    <w:rsid w:val="00F52D48"/>
    <w:rsid w:val="00F55439"/>
    <w:rsid w:val="00F55579"/>
    <w:rsid w:val="00F56D6E"/>
    <w:rsid w:val="00F56F94"/>
    <w:rsid w:val="00F57472"/>
    <w:rsid w:val="00F57FCE"/>
    <w:rsid w:val="00F6126F"/>
    <w:rsid w:val="00F63635"/>
    <w:rsid w:val="00F7096D"/>
    <w:rsid w:val="00F72502"/>
    <w:rsid w:val="00F732B3"/>
    <w:rsid w:val="00F77F82"/>
    <w:rsid w:val="00F8296A"/>
    <w:rsid w:val="00F83494"/>
    <w:rsid w:val="00F838B9"/>
    <w:rsid w:val="00F83B1E"/>
    <w:rsid w:val="00F85B9D"/>
    <w:rsid w:val="00F86F78"/>
    <w:rsid w:val="00F96390"/>
    <w:rsid w:val="00FA013A"/>
    <w:rsid w:val="00FA3741"/>
    <w:rsid w:val="00FB2D5A"/>
    <w:rsid w:val="00FB6A74"/>
    <w:rsid w:val="00FB77B0"/>
    <w:rsid w:val="00FC3D81"/>
    <w:rsid w:val="00FC74DA"/>
    <w:rsid w:val="00FD1701"/>
    <w:rsid w:val="00FD2A83"/>
    <w:rsid w:val="00FE2EFD"/>
    <w:rsid w:val="00FF3997"/>
    <w:rsid w:val="00F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D81065"/>
  <w15:docId w15:val="{CDF64EC7-3830-4E81-AF4B-9334BA2D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6126F"/>
    <w:rPr>
      <w:sz w:val="24"/>
      <w:szCs w:val="24"/>
      <w:lang w:eastAsia="en-US"/>
    </w:rPr>
  </w:style>
  <w:style w:type="paragraph" w:styleId="1">
    <w:name w:val="heading 1"/>
    <w:basedOn w:val="a0"/>
    <w:next w:val="a0"/>
    <w:link w:val="1Char"/>
    <w:uiPriority w:val="99"/>
    <w:qFormat/>
    <w:rsid w:val="0040224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jc w:val="center"/>
      <w:outlineLvl w:val="0"/>
    </w:pPr>
    <w:rPr>
      <w:b/>
      <w:bCs/>
      <w:kern w:val="44"/>
      <w:sz w:val="44"/>
      <w:szCs w:val="44"/>
      <w:lang w:val="x-none"/>
    </w:rPr>
  </w:style>
  <w:style w:type="paragraph" w:styleId="2">
    <w:name w:val="heading 2"/>
    <w:basedOn w:val="a0"/>
    <w:next w:val="a0"/>
    <w:link w:val="2Char"/>
    <w:uiPriority w:val="99"/>
    <w:qFormat/>
    <w:rsid w:val="0040224E"/>
    <w:pPr>
      <w:keepNext/>
      <w:tabs>
        <w:tab w:val="left" w:pos="2880"/>
        <w:tab w:val="left" w:pos="5400"/>
        <w:tab w:val="left" w:pos="7470"/>
      </w:tabs>
      <w:outlineLvl w:val="1"/>
    </w:pPr>
    <w:rPr>
      <w:rFonts w:ascii="Cambria" w:hAnsi="Cambria"/>
      <w:b/>
      <w:bCs/>
      <w:sz w:val="32"/>
      <w:szCs w:val="32"/>
      <w:lang w:val="x-none"/>
    </w:rPr>
  </w:style>
  <w:style w:type="paragraph" w:styleId="3">
    <w:name w:val="heading 3"/>
    <w:basedOn w:val="a0"/>
    <w:next w:val="a1"/>
    <w:link w:val="3Char"/>
    <w:uiPriority w:val="99"/>
    <w:qFormat/>
    <w:rsid w:val="0040224E"/>
    <w:pPr>
      <w:jc w:val="both"/>
      <w:outlineLvl w:val="2"/>
    </w:pPr>
    <w:rPr>
      <w:b/>
      <w:bCs/>
      <w:sz w:val="32"/>
      <w:szCs w:val="32"/>
      <w:lang w:val="x-none"/>
    </w:rPr>
  </w:style>
  <w:style w:type="paragraph" w:styleId="4">
    <w:name w:val="heading 4"/>
    <w:basedOn w:val="a0"/>
    <w:next w:val="a0"/>
    <w:link w:val="4Char"/>
    <w:uiPriority w:val="99"/>
    <w:qFormat/>
    <w:rsid w:val="0040224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jc w:val="both"/>
      <w:outlineLvl w:val="3"/>
    </w:pPr>
    <w:rPr>
      <w:rFonts w:ascii="Cambria" w:hAnsi="Cambria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Char"/>
    <w:uiPriority w:val="99"/>
    <w:qFormat/>
    <w:rsid w:val="0040224E"/>
    <w:pPr>
      <w:keepNext/>
      <w:outlineLvl w:val="4"/>
    </w:pPr>
    <w:rPr>
      <w:b/>
      <w:bCs/>
      <w:sz w:val="28"/>
      <w:szCs w:val="28"/>
      <w:lang w:val="x-none"/>
    </w:rPr>
  </w:style>
  <w:style w:type="paragraph" w:styleId="6">
    <w:name w:val="heading 6"/>
    <w:basedOn w:val="a0"/>
    <w:next w:val="a0"/>
    <w:link w:val="6Char"/>
    <w:uiPriority w:val="99"/>
    <w:qFormat/>
    <w:rsid w:val="0040224E"/>
    <w:pPr>
      <w:keepNext/>
      <w:jc w:val="center"/>
      <w:outlineLvl w:val="5"/>
    </w:pPr>
    <w:rPr>
      <w:rFonts w:ascii="Cambria" w:hAnsi="Cambria"/>
      <w:b/>
      <w:bCs/>
      <w:lang w:val="x-none"/>
    </w:rPr>
  </w:style>
  <w:style w:type="paragraph" w:styleId="7">
    <w:name w:val="heading 7"/>
    <w:basedOn w:val="a0"/>
    <w:next w:val="a0"/>
    <w:link w:val="7Char"/>
    <w:uiPriority w:val="99"/>
    <w:qFormat/>
    <w:rsid w:val="0040224E"/>
    <w:pPr>
      <w:keepNext/>
      <w:jc w:val="center"/>
      <w:outlineLvl w:val="6"/>
    </w:pPr>
    <w:rPr>
      <w:b/>
      <w:bCs/>
      <w:lang w:val="x-none"/>
    </w:rPr>
  </w:style>
  <w:style w:type="paragraph" w:styleId="8">
    <w:name w:val="heading 8"/>
    <w:basedOn w:val="a0"/>
    <w:next w:val="a0"/>
    <w:link w:val="8Char"/>
    <w:uiPriority w:val="99"/>
    <w:qFormat/>
    <w:rsid w:val="0040224E"/>
    <w:pPr>
      <w:keepNext/>
      <w:tabs>
        <w:tab w:val="left" w:pos="720"/>
        <w:tab w:val="left" w:pos="1440"/>
      </w:tabs>
      <w:jc w:val="center"/>
      <w:outlineLvl w:val="7"/>
    </w:pPr>
    <w:rPr>
      <w:rFonts w:ascii="Cambria" w:hAnsi="Cambria"/>
      <w:lang w:val="x-none"/>
    </w:rPr>
  </w:style>
  <w:style w:type="paragraph" w:styleId="9">
    <w:name w:val="heading 9"/>
    <w:basedOn w:val="a0"/>
    <w:next w:val="a0"/>
    <w:link w:val="9Char"/>
    <w:uiPriority w:val="99"/>
    <w:qFormat/>
    <w:rsid w:val="0040224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jc w:val="both"/>
      <w:outlineLvl w:val="8"/>
    </w:pPr>
    <w:rPr>
      <w:rFonts w:ascii="Cambria" w:hAnsi="Cambria"/>
      <w:sz w:val="21"/>
      <w:szCs w:val="21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7D2ABC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link w:val="2"/>
    <w:uiPriority w:val="99"/>
    <w:semiHidden/>
    <w:locked/>
    <w:rsid w:val="007D2ABC"/>
    <w:rPr>
      <w:rFonts w:ascii="Cambria" w:eastAsia="宋体" w:hAnsi="Cambria" w:cs="Cambria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link w:val="3"/>
    <w:uiPriority w:val="99"/>
    <w:semiHidden/>
    <w:locked/>
    <w:rsid w:val="007D2ABC"/>
    <w:rPr>
      <w:b/>
      <w:bCs/>
      <w:kern w:val="0"/>
      <w:sz w:val="32"/>
      <w:szCs w:val="32"/>
      <w:lang w:eastAsia="en-US"/>
    </w:rPr>
  </w:style>
  <w:style w:type="character" w:customStyle="1" w:styleId="4Char">
    <w:name w:val="标题 4 Char"/>
    <w:link w:val="4"/>
    <w:uiPriority w:val="99"/>
    <w:semiHidden/>
    <w:locked/>
    <w:rsid w:val="007D2ABC"/>
    <w:rPr>
      <w:rFonts w:ascii="Cambria" w:eastAsia="宋体" w:hAnsi="Cambria" w:cs="Cambria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link w:val="5"/>
    <w:uiPriority w:val="99"/>
    <w:semiHidden/>
    <w:locked/>
    <w:rsid w:val="007D2ABC"/>
    <w:rPr>
      <w:b/>
      <w:bCs/>
      <w:kern w:val="0"/>
      <w:sz w:val="28"/>
      <w:szCs w:val="28"/>
      <w:lang w:eastAsia="en-US"/>
    </w:rPr>
  </w:style>
  <w:style w:type="character" w:customStyle="1" w:styleId="6Char">
    <w:name w:val="标题 6 Char"/>
    <w:link w:val="6"/>
    <w:uiPriority w:val="99"/>
    <w:semiHidden/>
    <w:locked/>
    <w:rsid w:val="007D2ABC"/>
    <w:rPr>
      <w:rFonts w:ascii="Cambria" w:eastAsia="宋体" w:hAnsi="Cambria" w:cs="Cambria"/>
      <w:b/>
      <w:bCs/>
      <w:kern w:val="0"/>
      <w:sz w:val="24"/>
      <w:szCs w:val="24"/>
      <w:lang w:eastAsia="en-US"/>
    </w:rPr>
  </w:style>
  <w:style w:type="character" w:customStyle="1" w:styleId="7Char">
    <w:name w:val="标题 7 Char"/>
    <w:link w:val="7"/>
    <w:uiPriority w:val="99"/>
    <w:semiHidden/>
    <w:locked/>
    <w:rsid w:val="007D2ABC"/>
    <w:rPr>
      <w:b/>
      <w:bCs/>
      <w:kern w:val="0"/>
      <w:sz w:val="24"/>
      <w:szCs w:val="24"/>
      <w:lang w:eastAsia="en-US"/>
    </w:rPr>
  </w:style>
  <w:style w:type="character" w:customStyle="1" w:styleId="8Char">
    <w:name w:val="标题 8 Char"/>
    <w:link w:val="8"/>
    <w:uiPriority w:val="99"/>
    <w:semiHidden/>
    <w:locked/>
    <w:rsid w:val="007D2ABC"/>
    <w:rPr>
      <w:rFonts w:ascii="Cambria" w:eastAsia="宋体" w:hAnsi="Cambria" w:cs="Cambria"/>
      <w:kern w:val="0"/>
      <w:sz w:val="24"/>
      <w:szCs w:val="24"/>
      <w:lang w:eastAsia="en-US"/>
    </w:rPr>
  </w:style>
  <w:style w:type="character" w:customStyle="1" w:styleId="9Char">
    <w:name w:val="标题 9 Char"/>
    <w:link w:val="9"/>
    <w:uiPriority w:val="99"/>
    <w:semiHidden/>
    <w:locked/>
    <w:rsid w:val="007D2ABC"/>
    <w:rPr>
      <w:rFonts w:ascii="Cambria" w:eastAsia="宋体" w:hAnsi="Cambria" w:cs="Cambria"/>
      <w:kern w:val="0"/>
      <w:sz w:val="21"/>
      <w:szCs w:val="21"/>
      <w:lang w:eastAsia="en-US"/>
    </w:rPr>
  </w:style>
  <w:style w:type="paragraph" w:styleId="a1">
    <w:name w:val="Body Text"/>
    <w:basedOn w:val="a0"/>
    <w:link w:val="Char"/>
    <w:uiPriority w:val="99"/>
    <w:rsid w:val="0040224E"/>
    <w:pPr>
      <w:tabs>
        <w:tab w:val="left" w:pos="720"/>
        <w:tab w:val="left" w:pos="1440"/>
      </w:tabs>
      <w:spacing w:line="288" w:lineRule="auto"/>
      <w:jc w:val="both"/>
    </w:pPr>
    <w:rPr>
      <w:lang w:val="x-none"/>
    </w:rPr>
  </w:style>
  <w:style w:type="character" w:customStyle="1" w:styleId="Char">
    <w:name w:val="正文文本 Char"/>
    <w:link w:val="a1"/>
    <w:uiPriority w:val="99"/>
    <w:semiHidden/>
    <w:locked/>
    <w:rsid w:val="007D2ABC"/>
    <w:rPr>
      <w:kern w:val="0"/>
      <w:sz w:val="24"/>
      <w:szCs w:val="24"/>
      <w:lang w:eastAsia="en-US"/>
    </w:rPr>
  </w:style>
  <w:style w:type="paragraph" w:customStyle="1" w:styleId="OmniPage1">
    <w:name w:val="OmniPage #1"/>
    <w:basedOn w:val="a0"/>
    <w:uiPriority w:val="99"/>
    <w:rsid w:val="0040224E"/>
    <w:pPr>
      <w:spacing w:line="860" w:lineRule="exact"/>
    </w:pPr>
    <w:rPr>
      <w:sz w:val="20"/>
      <w:szCs w:val="20"/>
    </w:rPr>
  </w:style>
  <w:style w:type="paragraph" w:styleId="a5">
    <w:name w:val="footer"/>
    <w:basedOn w:val="a0"/>
    <w:link w:val="Char0"/>
    <w:uiPriority w:val="99"/>
    <w:rsid w:val="0040224E"/>
    <w:pPr>
      <w:tabs>
        <w:tab w:val="center" w:pos="4320"/>
        <w:tab w:val="right" w:pos="8640"/>
      </w:tabs>
    </w:pPr>
    <w:rPr>
      <w:sz w:val="18"/>
      <w:szCs w:val="18"/>
      <w:lang w:val="x-none"/>
    </w:rPr>
  </w:style>
  <w:style w:type="character" w:customStyle="1" w:styleId="Char0">
    <w:name w:val="页脚 Char"/>
    <w:link w:val="a5"/>
    <w:uiPriority w:val="99"/>
    <w:semiHidden/>
    <w:locked/>
    <w:rsid w:val="007D2ABC"/>
    <w:rPr>
      <w:kern w:val="0"/>
      <w:sz w:val="18"/>
      <w:szCs w:val="18"/>
      <w:lang w:eastAsia="en-US"/>
    </w:rPr>
  </w:style>
  <w:style w:type="paragraph" w:styleId="30">
    <w:name w:val="Body Text Indent 3"/>
    <w:basedOn w:val="a0"/>
    <w:link w:val="3Char0"/>
    <w:uiPriority w:val="99"/>
    <w:rsid w:val="0040224E"/>
    <w:pPr>
      <w:ind w:left="720" w:hanging="720"/>
      <w:jc w:val="both"/>
    </w:pPr>
    <w:rPr>
      <w:sz w:val="16"/>
      <w:szCs w:val="16"/>
      <w:lang w:val="x-none"/>
    </w:rPr>
  </w:style>
  <w:style w:type="character" w:customStyle="1" w:styleId="3Char0">
    <w:name w:val="正文文本缩进 3 Char"/>
    <w:link w:val="30"/>
    <w:uiPriority w:val="99"/>
    <w:semiHidden/>
    <w:locked/>
    <w:rsid w:val="007D2ABC"/>
    <w:rPr>
      <w:kern w:val="0"/>
      <w:sz w:val="16"/>
      <w:szCs w:val="16"/>
      <w:lang w:eastAsia="en-US"/>
    </w:rPr>
  </w:style>
  <w:style w:type="paragraph" w:styleId="20">
    <w:name w:val="Body Text Indent 2"/>
    <w:basedOn w:val="a0"/>
    <w:link w:val="2Char0"/>
    <w:uiPriority w:val="99"/>
    <w:rsid w:val="0040224E"/>
    <w:pPr>
      <w:tabs>
        <w:tab w:val="left" w:pos="1440"/>
      </w:tabs>
      <w:ind w:left="720"/>
      <w:jc w:val="both"/>
    </w:pPr>
    <w:rPr>
      <w:lang w:val="x-none"/>
    </w:rPr>
  </w:style>
  <w:style w:type="character" w:customStyle="1" w:styleId="2Char0">
    <w:name w:val="正文文本缩进 2 Char"/>
    <w:link w:val="20"/>
    <w:uiPriority w:val="99"/>
    <w:semiHidden/>
    <w:locked/>
    <w:rsid w:val="007D2ABC"/>
    <w:rPr>
      <w:kern w:val="0"/>
      <w:sz w:val="24"/>
      <w:szCs w:val="24"/>
      <w:lang w:eastAsia="en-US"/>
    </w:rPr>
  </w:style>
  <w:style w:type="character" w:styleId="a6">
    <w:name w:val="page number"/>
    <w:basedOn w:val="a2"/>
    <w:uiPriority w:val="99"/>
    <w:rsid w:val="0040224E"/>
  </w:style>
  <w:style w:type="paragraph" w:styleId="a7">
    <w:name w:val="header"/>
    <w:basedOn w:val="a0"/>
    <w:link w:val="Char1"/>
    <w:uiPriority w:val="99"/>
    <w:rsid w:val="0040224E"/>
    <w:pPr>
      <w:tabs>
        <w:tab w:val="center" w:pos="4320"/>
        <w:tab w:val="right" w:pos="8640"/>
      </w:tabs>
    </w:pPr>
    <w:rPr>
      <w:sz w:val="18"/>
      <w:szCs w:val="18"/>
      <w:lang w:val="x-none"/>
    </w:rPr>
  </w:style>
  <w:style w:type="character" w:customStyle="1" w:styleId="Char1">
    <w:name w:val="页眉 Char"/>
    <w:link w:val="a7"/>
    <w:uiPriority w:val="99"/>
    <w:semiHidden/>
    <w:locked/>
    <w:rsid w:val="007D2ABC"/>
    <w:rPr>
      <w:kern w:val="0"/>
      <w:sz w:val="18"/>
      <w:szCs w:val="18"/>
      <w:lang w:eastAsia="en-US"/>
    </w:rPr>
  </w:style>
  <w:style w:type="paragraph" w:styleId="21">
    <w:name w:val="Body Text 2"/>
    <w:basedOn w:val="a0"/>
    <w:link w:val="2Char1"/>
    <w:uiPriority w:val="99"/>
    <w:rsid w:val="0040224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jc w:val="both"/>
    </w:pPr>
    <w:rPr>
      <w:lang w:val="x-none"/>
    </w:rPr>
  </w:style>
  <w:style w:type="character" w:customStyle="1" w:styleId="2Char1">
    <w:name w:val="正文文本 2 Char"/>
    <w:link w:val="21"/>
    <w:uiPriority w:val="99"/>
    <w:locked/>
    <w:rsid w:val="007D2ABC"/>
    <w:rPr>
      <w:kern w:val="0"/>
      <w:sz w:val="24"/>
      <w:szCs w:val="24"/>
      <w:lang w:eastAsia="en-US"/>
    </w:rPr>
  </w:style>
  <w:style w:type="paragraph" w:styleId="10">
    <w:name w:val="toc 1"/>
    <w:basedOn w:val="a0"/>
    <w:next w:val="a0"/>
    <w:autoRedefine/>
    <w:uiPriority w:val="99"/>
    <w:semiHidden/>
    <w:rsid w:val="00243AC2"/>
    <w:pPr>
      <w:tabs>
        <w:tab w:val="left" w:pos="720"/>
        <w:tab w:val="right" w:leader="dot" w:pos="8640"/>
      </w:tabs>
      <w:overflowPunct w:val="0"/>
      <w:autoSpaceDE w:val="0"/>
      <w:autoSpaceDN w:val="0"/>
      <w:adjustRightInd w:val="0"/>
      <w:spacing w:line="360" w:lineRule="auto"/>
      <w:ind w:left="180"/>
      <w:textAlignment w:val="baseline"/>
    </w:pPr>
    <w:rPr>
      <w:noProof/>
      <w:sz w:val="20"/>
      <w:szCs w:val="20"/>
    </w:rPr>
  </w:style>
  <w:style w:type="character" w:styleId="a8">
    <w:name w:val="Hyperlink"/>
    <w:uiPriority w:val="99"/>
    <w:rsid w:val="0040224E"/>
    <w:rPr>
      <w:color w:val="0000FF"/>
      <w:u w:val="single"/>
    </w:rPr>
  </w:style>
  <w:style w:type="paragraph" w:styleId="22">
    <w:name w:val="toc 2"/>
    <w:basedOn w:val="a0"/>
    <w:next w:val="a0"/>
    <w:autoRedefine/>
    <w:uiPriority w:val="99"/>
    <w:semiHidden/>
    <w:rsid w:val="0040224E"/>
    <w:pPr>
      <w:ind w:left="240"/>
    </w:pPr>
  </w:style>
  <w:style w:type="paragraph" w:styleId="31">
    <w:name w:val="toc 3"/>
    <w:basedOn w:val="a0"/>
    <w:next w:val="a0"/>
    <w:autoRedefine/>
    <w:uiPriority w:val="99"/>
    <w:semiHidden/>
    <w:rsid w:val="0040224E"/>
    <w:pPr>
      <w:spacing w:line="360" w:lineRule="auto"/>
      <w:ind w:left="482"/>
    </w:pPr>
    <w:rPr>
      <w:sz w:val="20"/>
      <w:szCs w:val="20"/>
    </w:rPr>
  </w:style>
  <w:style w:type="paragraph" w:styleId="32">
    <w:name w:val="Body Text 3"/>
    <w:basedOn w:val="a0"/>
    <w:link w:val="3Char1"/>
    <w:uiPriority w:val="99"/>
    <w:rsid w:val="0040224E"/>
    <w:pPr>
      <w:spacing w:line="264" w:lineRule="auto"/>
      <w:jc w:val="both"/>
    </w:pPr>
    <w:rPr>
      <w:sz w:val="16"/>
      <w:szCs w:val="16"/>
      <w:lang w:val="x-none"/>
    </w:rPr>
  </w:style>
  <w:style w:type="character" w:customStyle="1" w:styleId="3Char1">
    <w:name w:val="正文文本 3 Char"/>
    <w:link w:val="32"/>
    <w:uiPriority w:val="99"/>
    <w:semiHidden/>
    <w:locked/>
    <w:rsid w:val="007D2ABC"/>
    <w:rPr>
      <w:kern w:val="0"/>
      <w:sz w:val="16"/>
      <w:szCs w:val="16"/>
      <w:lang w:eastAsia="en-US"/>
    </w:rPr>
  </w:style>
  <w:style w:type="paragraph" w:styleId="a9">
    <w:name w:val="Body Text Indent"/>
    <w:basedOn w:val="a0"/>
    <w:link w:val="Char2"/>
    <w:uiPriority w:val="99"/>
    <w:rsid w:val="0040224E"/>
    <w:pPr>
      <w:tabs>
        <w:tab w:val="left" w:pos="2160"/>
      </w:tabs>
      <w:ind w:left="1440"/>
      <w:jc w:val="both"/>
    </w:pPr>
    <w:rPr>
      <w:lang w:val="x-none"/>
    </w:rPr>
  </w:style>
  <w:style w:type="character" w:customStyle="1" w:styleId="Char2">
    <w:name w:val="正文文本缩进 Char"/>
    <w:link w:val="a9"/>
    <w:uiPriority w:val="99"/>
    <w:semiHidden/>
    <w:locked/>
    <w:rsid w:val="007D2ABC"/>
    <w:rPr>
      <w:kern w:val="0"/>
      <w:sz w:val="24"/>
      <w:szCs w:val="24"/>
      <w:lang w:eastAsia="en-US"/>
    </w:rPr>
  </w:style>
  <w:style w:type="character" w:styleId="aa">
    <w:name w:val="footnote reference"/>
    <w:uiPriority w:val="99"/>
    <w:semiHidden/>
    <w:rsid w:val="0040224E"/>
    <w:rPr>
      <w:vertAlign w:val="superscript"/>
    </w:rPr>
  </w:style>
  <w:style w:type="paragraph" w:styleId="ab">
    <w:name w:val="Block Text"/>
    <w:basedOn w:val="a0"/>
    <w:uiPriority w:val="99"/>
    <w:rsid w:val="0040224E"/>
    <w:pPr>
      <w:tabs>
        <w:tab w:val="left" w:pos="720"/>
      </w:tabs>
      <w:ind w:left="1440" w:right="11" w:hanging="1440"/>
      <w:jc w:val="both"/>
    </w:pPr>
    <w:rPr>
      <w:sz w:val="20"/>
      <w:szCs w:val="20"/>
    </w:rPr>
  </w:style>
  <w:style w:type="paragraph" w:styleId="ac">
    <w:name w:val="footnote text"/>
    <w:basedOn w:val="a0"/>
    <w:link w:val="Char3"/>
    <w:uiPriority w:val="99"/>
    <w:semiHidden/>
    <w:rsid w:val="0040224E"/>
    <w:rPr>
      <w:sz w:val="18"/>
      <w:szCs w:val="18"/>
      <w:lang w:val="x-none"/>
    </w:rPr>
  </w:style>
  <w:style w:type="character" w:customStyle="1" w:styleId="Char3">
    <w:name w:val="脚注文本 Char"/>
    <w:link w:val="ac"/>
    <w:uiPriority w:val="99"/>
    <w:semiHidden/>
    <w:locked/>
    <w:rsid w:val="007D2ABC"/>
    <w:rPr>
      <w:kern w:val="0"/>
      <w:sz w:val="18"/>
      <w:szCs w:val="18"/>
      <w:lang w:eastAsia="en-US"/>
    </w:rPr>
  </w:style>
  <w:style w:type="character" w:customStyle="1" w:styleId="ad">
    <w:name w:val="已访问的超链接"/>
    <w:uiPriority w:val="99"/>
    <w:rsid w:val="0040224E"/>
    <w:rPr>
      <w:color w:val="800080"/>
      <w:u w:val="single"/>
    </w:rPr>
  </w:style>
  <w:style w:type="paragraph" w:styleId="ae">
    <w:name w:val="Balloon Text"/>
    <w:basedOn w:val="a0"/>
    <w:link w:val="Char4"/>
    <w:uiPriority w:val="99"/>
    <w:semiHidden/>
    <w:rsid w:val="00F56F94"/>
    <w:rPr>
      <w:sz w:val="2"/>
      <w:szCs w:val="2"/>
      <w:lang w:val="x-none"/>
    </w:rPr>
  </w:style>
  <w:style w:type="character" w:customStyle="1" w:styleId="Char4">
    <w:name w:val="批注框文本 Char"/>
    <w:link w:val="ae"/>
    <w:uiPriority w:val="99"/>
    <w:semiHidden/>
    <w:locked/>
    <w:rsid w:val="007D2ABC"/>
    <w:rPr>
      <w:kern w:val="0"/>
      <w:sz w:val="2"/>
      <w:szCs w:val="2"/>
      <w:lang w:eastAsia="en-US"/>
    </w:rPr>
  </w:style>
  <w:style w:type="paragraph" w:styleId="af">
    <w:name w:val="List"/>
    <w:basedOn w:val="a0"/>
    <w:uiPriority w:val="99"/>
    <w:rsid w:val="00F35B68"/>
    <w:pPr>
      <w:ind w:left="283" w:hanging="283"/>
    </w:pPr>
  </w:style>
  <w:style w:type="paragraph" w:styleId="23">
    <w:name w:val="List 2"/>
    <w:basedOn w:val="a0"/>
    <w:uiPriority w:val="99"/>
    <w:rsid w:val="00F35B68"/>
    <w:pPr>
      <w:ind w:left="566" w:hanging="283"/>
    </w:pPr>
  </w:style>
  <w:style w:type="paragraph" w:styleId="af0">
    <w:name w:val="Body Text First Indent"/>
    <w:basedOn w:val="a1"/>
    <w:link w:val="Char5"/>
    <w:uiPriority w:val="99"/>
    <w:rsid w:val="00F35B68"/>
    <w:pPr>
      <w:tabs>
        <w:tab w:val="clear" w:pos="720"/>
        <w:tab w:val="clear" w:pos="1440"/>
      </w:tabs>
      <w:spacing w:after="120" w:line="240" w:lineRule="auto"/>
      <w:ind w:firstLine="210"/>
      <w:jc w:val="left"/>
    </w:pPr>
  </w:style>
  <w:style w:type="character" w:customStyle="1" w:styleId="Char5">
    <w:name w:val="正文首行缩进 Char"/>
    <w:basedOn w:val="Char"/>
    <w:link w:val="af0"/>
    <w:uiPriority w:val="99"/>
    <w:semiHidden/>
    <w:locked/>
    <w:rsid w:val="007D2ABC"/>
    <w:rPr>
      <w:kern w:val="0"/>
      <w:sz w:val="24"/>
      <w:szCs w:val="24"/>
      <w:lang w:eastAsia="en-US"/>
    </w:rPr>
  </w:style>
  <w:style w:type="paragraph" w:styleId="24">
    <w:name w:val="Body Text First Indent 2"/>
    <w:basedOn w:val="a9"/>
    <w:link w:val="2Char2"/>
    <w:uiPriority w:val="99"/>
    <w:rsid w:val="00F35B68"/>
    <w:pPr>
      <w:tabs>
        <w:tab w:val="clear" w:pos="2160"/>
      </w:tabs>
      <w:spacing w:after="120"/>
      <w:ind w:left="283" w:firstLine="210"/>
      <w:jc w:val="left"/>
    </w:pPr>
  </w:style>
  <w:style w:type="character" w:customStyle="1" w:styleId="2Char2">
    <w:name w:val="正文首行缩进 2 Char"/>
    <w:basedOn w:val="Char2"/>
    <w:link w:val="24"/>
    <w:uiPriority w:val="99"/>
    <w:semiHidden/>
    <w:locked/>
    <w:rsid w:val="007D2ABC"/>
    <w:rPr>
      <w:kern w:val="0"/>
      <w:sz w:val="24"/>
      <w:szCs w:val="24"/>
      <w:lang w:eastAsia="en-US"/>
    </w:rPr>
  </w:style>
  <w:style w:type="table" w:styleId="af1">
    <w:name w:val="Table Grid"/>
    <w:basedOn w:val="a3"/>
    <w:uiPriority w:val="99"/>
    <w:rsid w:val="007700F2"/>
    <w:rPr>
      <w:rFonts w:ascii="Cambria" w:hAnsi="Cambria"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0"/>
    <w:uiPriority w:val="99"/>
    <w:qFormat/>
    <w:rsid w:val="00D558FD"/>
    <w:pPr>
      <w:ind w:left="720"/>
    </w:pPr>
  </w:style>
  <w:style w:type="paragraph" w:customStyle="1" w:styleId="ColorfulList-Accent11">
    <w:name w:val="Colorful List - Accent 11"/>
    <w:basedOn w:val="a0"/>
    <w:uiPriority w:val="99"/>
    <w:rsid w:val="002F6BC5"/>
    <w:pPr>
      <w:ind w:left="720"/>
    </w:pPr>
    <w:rPr>
      <w:lang w:eastAsia="zh-CN"/>
    </w:rPr>
  </w:style>
  <w:style w:type="paragraph" w:customStyle="1" w:styleId="Achievement">
    <w:name w:val="Achievement"/>
    <w:basedOn w:val="a1"/>
    <w:uiPriority w:val="99"/>
    <w:rsid w:val="000541BB"/>
    <w:pPr>
      <w:tabs>
        <w:tab w:val="clear" w:pos="720"/>
        <w:tab w:val="left" w:pos="1080"/>
      </w:tabs>
      <w:suppressAutoHyphens/>
      <w:spacing w:after="60" w:line="220" w:lineRule="atLeast"/>
    </w:pPr>
    <w:rPr>
      <w:rFonts w:ascii="Arial" w:hAnsi="Arial" w:cs="Arial"/>
      <w:spacing w:val="-5"/>
      <w:lang w:eastAsia="ar-SA"/>
    </w:rPr>
  </w:style>
  <w:style w:type="paragraph" w:styleId="a">
    <w:name w:val="caption"/>
    <w:basedOn w:val="a0"/>
    <w:next w:val="a0"/>
    <w:uiPriority w:val="99"/>
    <w:qFormat/>
    <w:rsid w:val="00980EF9"/>
    <w:pPr>
      <w:numPr>
        <w:numId w:val="1"/>
      </w:numPr>
      <w:tabs>
        <w:tab w:val="left" w:pos="1800"/>
      </w:tabs>
      <w:suppressAutoHyphens/>
      <w:ind w:left="900" w:hanging="900"/>
      <w:jc w:val="both"/>
    </w:pPr>
    <w:rPr>
      <w:rFonts w:ascii="Arial" w:hAnsi="Arial" w:cs="Arial"/>
      <w:b/>
      <w:bCs/>
      <w:lang w:eastAsia="ar-SA"/>
    </w:rPr>
  </w:style>
  <w:style w:type="paragraph" w:styleId="af3">
    <w:name w:val="Title"/>
    <w:basedOn w:val="a0"/>
    <w:next w:val="a0"/>
    <w:link w:val="Char6"/>
    <w:uiPriority w:val="10"/>
    <w:qFormat/>
    <w:locked/>
    <w:rsid w:val="00F0709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/>
    </w:rPr>
  </w:style>
  <w:style w:type="character" w:customStyle="1" w:styleId="Char6">
    <w:name w:val="标题 Char"/>
    <w:link w:val="af3"/>
    <w:uiPriority w:val="10"/>
    <w:rsid w:val="00F07098"/>
    <w:rPr>
      <w:rFonts w:ascii="Cambria" w:hAnsi="Cambria" w:cs="Times New Roman"/>
      <w:b/>
      <w:bCs/>
      <w:kern w:val="0"/>
      <w:sz w:val="32"/>
      <w:szCs w:val="32"/>
      <w:lang w:eastAsia="en-US"/>
    </w:rPr>
  </w:style>
  <w:style w:type="paragraph" w:customStyle="1" w:styleId="SectionsHeader">
    <w:name w:val="Sections Header"/>
    <w:basedOn w:val="a0"/>
    <w:next w:val="a0"/>
    <w:link w:val="SectionsHeaderChar"/>
    <w:autoRedefine/>
    <w:rsid w:val="00C16129"/>
    <w:pPr>
      <w:widowControl w:val="0"/>
      <w:pBdr>
        <w:bottom w:val="dotted" w:sz="4" w:space="1" w:color="000080"/>
      </w:pBdr>
      <w:spacing w:beforeLines="100" w:before="312" w:afterLines="50" w:after="156"/>
      <w:ind w:right="51"/>
      <w:jc w:val="both"/>
    </w:pPr>
    <w:rPr>
      <w:rFonts w:ascii="宋体" w:hAnsi="宋体"/>
      <w:b/>
      <w:iCs/>
      <w:color w:val="4BACC6"/>
      <w:sz w:val="21"/>
      <w:szCs w:val="21"/>
      <w:lang w:val="x-none" w:eastAsia="x-none"/>
    </w:rPr>
  </w:style>
  <w:style w:type="character" w:customStyle="1" w:styleId="SectionsHeaderChar">
    <w:name w:val="Sections Header Char"/>
    <w:link w:val="SectionsHeader"/>
    <w:rsid w:val="00C16129"/>
    <w:rPr>
      <w:rFonts w:ascii="宋体" w:hAnsi="宋体" w:cs="Arial"/>
      <w:b/>
      <w:iCs/>
      <w:color w:val="4BACC6"/>
      <w:sz w:val="21"/>
      <w:szCs w:val="21"/>
    </w:rPr>
  </w:style>
  <w:style w:type="paragraph" w:customStyle="1" w:styleId="CompanyName">
    <w:name w:val="Company Name"/>
    <w:basedOn w:val="a0"/>
    <w:next w:val="a0"/>
    <w:rsid w:val="0072746E"/>
    <w:pPr>
      <w:tabs>
        <w:tab w:val="left" w:pos="1440"/>
        <w:tab w:val="right" w:pos="6480"/>
      </w:tabs>
      <w:overflowPunct w:val="0"/>
      <w:autoSpaceDE w:val="0"/>
      <w:autoSpaceDN w:val="0"/>
      <w:adjustRightInd w:val="0"/>
      <w:spacing w:before="220" w:line="220" w:lineRule="atLeast"/>
      <w:textAlignment w:val="baseline"/>
    </w:pPr>
    <w:rPr>
      <w:rFonts w:ascii="Garamond" w:hAnsi="Garamond"/>
      <w:sz w:val="22"/>
      <w:szCs w:val="20"/>
      <w:lang w:eastAsia="zh-CN"/>
    </w:rPr>
  </w:style>
  <w:style w:type="paragraph" w:customStyle="1" w:styleId="texto">
    <w:name w:val="texto"/>
    <w:basedOn w:val="a0"/>
    <w:rsid w:val="003429D4"/>
    <w:pPr>
      <w:widowControl w:val="0"/>
      <w:tabs>
        <w:tab w:val="left" w:pos="-140"/>
      </w:tabs>
      <w:autoSpaceDE w:val="0"/>
      <w:autoSpaceDN w:val="0"/>
      <w:adjustRightInd w:val="0"/>
      <w:spacing w:line="280" w:lineRule="exact"/>
      <w:ind w:left="-406" w:right="-68"/>
    </w:pPr>
    <w:rPr>
      <w:rFonts w:ascii="Tahoma" w:eastAsia="Times New Roman" w:hAnsi="Tahoma"/>
      <w:kern w:val="20"/>
      <w:sz w:val="20"/>
      <w:szCs w:val="20"/>
      <w:lang w:val="es-ES" w:eastAsia="es-ES"/>
    </w:rPr>
  </w:style>
  <w:style w:type="paragraph" w:customStyle="1" w:styleId="Default">
    <w:name w:val="Default"/>
    <w:rsid w:val="00DC180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KWP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Ling</dc:creator>
  <cp:keywords/>
  <cp:lastModifiedBy>閤明明</cp:lastModifiedBy>
  <cp:revision>14</cp:revision>
  <cp:lastPrinted>2013-04-10T02:31:00Z</cp:lastPrinted>
  <dcterms:created xsi:type="dcterms:W3CDTF">2015-04-30T04:07:00Z</dcterms:created>
  <dcterms:modified xsi:type="dcterms:W3CDTF">2015-05-11T06:40:00Z</dcterms:modified>
</cp:coreProperties>
</file>